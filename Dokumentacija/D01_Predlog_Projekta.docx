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47896" w:rsidP="742AF27D" w:rsidRDefault="00447896" w14:paraId="465C0F21" wp14:noSpellErr="1" wp14:textId="40F98329">
      <w:pPr>
        <w:pStyle w:val="Heading"/>
        <w:ind w:left="0" w:firstLine="0"/>
        <w:jc w:val="right"/>
        <w:rPr>
          <w:lang w:val="sr-Latn"/>
        </w:rPr>
      </w:pPr>
      <w:r w:rsidRPr="742AF27D" w:rsidR="64D07738">
        <w:rPr>
          <w:lang w:val="sr-Latn"/>
        </w:rPr>
        <w:t>StudNet</w:t>
      </w:r>
    </w:p>
    <w:p xmlns:wp14="http://schemas.microsoft.com/office/word/2010/wordml" w:rsidR="00447896" w:rsidRDefault="00447896" w14:paraId="4D0CD7F6" wp14:textId="77777777">
      <w:pPr>
        <w:pStyle w:val="Heading"/>
        <w:tabs>
          <w:tab w:val="left" w:pos="2970"/>
          <w:tab w:val="left" w:pos="3060"/>
        </w:tabs>
        <w:jc w:val="right"/>
      </w:pPr>
      <w:r w:rsidRPr="3281EBDC" w:rsidR="00447896">
        <w:rPr>
          <w:lang w:val="sr-Latn"/>
        </w:rPr>
        <w:t>Studentska društvena mreža</w:t>
      </w:r>
    </w:p>
    <w:p xmlns:wp14="http://schemas.microsoft.com/office/word/2010/wordml" w:rsidR="00447896" w:rsidRDefault="00447896" w14:paraId="0A37501D" wp14:textId="77777777">
      <w:pPr>
        <w:pStyle w:val="Heading"/>
        <w:tabs>
          <w:tab w:val="left" w:pos="2970"/>
          <w:tab w:val="left" w:pos="3060"/>
        </w:tabs>
        <w:jc w:val="right"/>
        <w:rPr>
          <w:lang w:val="sr-Latn"/>
        </w:rPr>
      </w:pPr>
    </w:p>
    <w:p xmlns:wp14="http://schemas.microsoft.com/office/word/2010/wordml" w:rsidR="00447896" w:rsidRDefault="00447896" w14:paraId="6AB5723D" wp14:textId="77777777">
      <w:pPr>
        <w:pStyle w:val="Heading"/>
        <w:tabs>
          <w:tab w:val="left" w:pos="2970"/>
          <w:tab w:val="left" w:pos="3060"/>
        </w:tabs>
        <w:jc w:val="right"/>
      </w:pPr>
      <w:r w:rsidRPr="3281EBDC" w:rsidR="00447896">
        <w:rPr>
          <w:lang w:val="sr-Latn"/>
        </w:rPr>
        <w:t>Predlog projekta</w:t>
      </w:r>
    </w:p>
    <w:p xmlns:wp14="http://schemas.microsoft.com/office/word/2010/wordml" w:rsidR="00447896" w:rsidRDefault="00447896" w14:paraId="5DAB6C7B" wp14:textId="77777777">
      <w:pPr>
        <w:pStyle w:val="Heading"/>
        <w:tabs>
          <w:tab w:val="left" w:pos="2970"/>
          <w:tab w:val="left" w:pos="3060"/>
        </w:tabs>
        <w:jc w:val="right"/>
        <w:rPr>
          <w:lang w:val="sr-Latn"/>
        </w:rPr>
      </w:pPr>
    </w:p>
    <w:p xmlns:wp14="http://schemas.microsoft.com/office/word/2010/wordml" w:rsidR="00447896" w:rsidRDefault="00447896" w14:paraId="7E7B734B" wp14:textId="77777777">
      <w:pPr>
        <w:pStyle w:val="Heading"/>
        <w:jc w:val="right"/>
        <w:sectPr w:rsidR="00447896">
          <w:headerReference w:type="default" r:id="rId9"/>
          <w:headerReference w:type="first" r:id="rId10"/>
          <w:pgSz w:w="12240" w:h="15840" w:orient="portrait"/>
          <w:pgMar w:top="1440" w:right="1440" w:bottom="1440" w:left="1440" w:header="708" w:footer="720" w:gutter="0"/>
          <w:cols w:space="720"/>
          <w:vAlign w:val="center"/>
          <w:docGrid w:linePitch="360"/>
          <w:footerReference w:type="default" r:id="R8f245cafc18a419f"/>
        </w:sectPr>
      </w:pPr>
      <w:r w:rsidRPr="3281EBDC" w:rsidR="00447896">
        <w:rPr>
          <w:sz w:val="28"/>
          <w:szCs w:val="28"/>
          <w:lang w:val="sr-Latn"/>
        </w:rPr>
        <w:t>Verzija 1.0</w:t>
      </w:r>
    </w:p>
    <w:p xmlns:wp14="http://schemas.microsoft.com/office/word/2010/wordml" w:rsidR="00447896" w:rsidRDefault="00447896" w14:paraId="023F6467" wp14:textId="77777777">
      <w:pPr>
        <w:pStyle w:val="Heading"/>
      </w:pPr>
      <w:r w:rsidRPr="3281EBDC" w:rsidR="00447896">
        <w:rPr>
          <w:lang w:val="sr-Latn"/>
        </w:rPr>
        <w:t>Pregled izmena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="00447896" w:rsidTr="3281EBDC" w14:paraId="29D06CEC" wp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746F1487" wp14:textId="77777777">
            <w:pPr>
              <w:pStyle w:val="Tabletext"/>
              <w:jc w:val="center"/>
            </w:pPr>
            <w:r w:rsidRPr="3281EBDC" w:rsidR="00447896">
              <w:rPr>
                <w:b w:val="1"/>
                <w:bCs w:val="1"/>
                <w:lang w:val="sr-Latn"/>
              </w:rPr>
              <w:t>Datum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3102AD42" wp14:textId="77777777">
            <w:pPr>
              <w:pStyle w:val="Tabletext"/>
              <w:jc w:val="center"/>
            </w:pPr>
            <w:r w:rsidRPr="3281EBDC" w:rsidR="00447896">
              <w:rPr>
                <w:b w:val="1"/>
                <w:bCs w:val="1"/>
                <w:lang w:val="sr-Latn"/>
              </w:rPr>
              <w:t>Verzija</w:t>
            </w:r>
          </w:p>
        </w:tc>
        <w:tc>
          <w:tcPr>
            <w:tcW w:w="37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702199EA" wp14:textId="77777777">
            <w:pPr>
              <w:pStyle w:val="Tabletext"/>
              <w:jc w:val="center"/>
            </w:pPr>
            <w:r w:rsidRPr="3281EBDC" w:rsidR="00447896">
              <w:rPr>
                <w:b w:val="1"/>
                <w:bCs w:val="1"/>
                <w:lang w:val="sr-Latn"/>
              </w:rPr>
              <w:t>Opis</w:t>
            </w:r>
          </w:p>
        </w:tc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4C320DDC" wp14:textId="77777777">
            <w:pPr>
              <w:pStyle w:val="Tabletext"/>
              <w:jc w:val="center"/>
            </w:pPr>
            <w:r w:rsidRPr="3281EBDC" w:rsidR="00447896">
              <w:rPr>
                <w:b w:val="1"/>
                <w:bCs w:val="1"/>
                <w:lang w:val="sr-Latn"/>
              </w:rPr>
              <w:t>Autor</w:t>
            </w:r>
          </w:p>
        </w:tc>
      </w:tr>
      <w:tr xmlns:wp14="http://schemas.microsoft.com/office/word/2010/wordml" w:rsidR="00447896" w:rsidTr="3281EBDC" w14:paraId="3C21BD4A" wp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183F07AC" wp14:textId="77777777">
            <w:pPr>
              <w:pStyle w:val="Tabletext"/>
            </w:pPr>
            <w:r w:rsidRPr="3281EBDC" w:rsidR="00447896">
              <w:rPr>
                <w:lang w:val="sr-Latn"/>
              </w:rPr>
              <w:t>04.03.2022.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4B3AA50C" wp14:textId="77777777">
            <w:pPr>
              <w:pStyle w:val="Tabletext"/>
            </w:pPr>
            <w:r w:rsidRPr="3281EBDC" w:rsidR="00447896">
              <w:rPr>
                <w:lang w:val="sr-Latn"/>
              </w:rPr>
              <w:t>1.0</w:t>
            </w:r>
          </w:p>
        </w:tc>
        <w:tc>
          <w:tcPr>
            <w:tcW w:w="37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637F0B55" wp14:textId="77777777">
            <w:pPr>
              <w:pStyle w:val="Tabletext"/>
            </w:pPr>
            <w:r w:rsidRPr="3281EBDC" w:rsidR="00447896">
              <w:rPr>
                <w:lang w:val="sr-Latn"/>
              </w:rPr>
              <w:t>Inicijalna verzija</w:t>
            </w:r>
          </w:p>
        </w:tc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5499F800" wp14:textId="77777777">
            <w:pPr>
              <w:pStyle w:val="Tabletext"/>
            </w:pPr>
            <w:r w:rsidRPr="3281EBDC" w:rsidR="00447896">
              <w:rPr>
                <w:lang w:val="sr-Latn"/>
              </w:rPr>
              <w:t>Luka Kocić</w:t>
            </w:r>
            <w:r>
              <w:br/>
            </w:r>
            <w:r w:rsidRPr="3281EBDC" w:rsidR="00447896">
              <w:rPr>
                <w:lang w:val="sr-Latn"/>
              </w:rPr>
              <w:t>Milan Lukić</w:t>
            </w:r>
            <w:r>
              <w:br/>
            </w:r>
            <w:r w:rsidRPr="3281EBDC" w:rsidR="00447896">
              <w:rPr>
                <w:lang w:val="sr-Latn"/>
              </w:rPr>
              <w:t>Andrija Mitić</w:t>
            </w:r>
          </w:p>
        </w:tc>
      </w:tr>
      <w:tr xmlns:wp14="http://schemas.microsoft.com/office/word/2010/wordml" w:rsidR="00447896" w:rsidTr="3281EBDC" w14:paraId="02EB378F" wp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6A05A809" wp14:textId="77777777">
            <w:pPr>
              <w:pStyle w:val="Tabletext"/>
              <w:snapToGrid w:val="0"/>
              <w:rPr>
                <w:lang w:val="sr-Latn"/>
              </w:rPr>
            </w:pP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5A39BBE3" wp14:textId="77777777">
            <w:pPr>
              <w:pStyle w:val="Tabletext"/>
              <w:snapToGrid w:val="0"/>
              <w:rPr>
                <w:lang w:val="sr-Latn"/>
              </w:rPr>
            </w:pPr>
          </w:p>
        </w:tc>
        <w:tc>
          <w:tcPr>
            <w:tcW w:w="37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41C8F396" wp14:textId="77777777">
            <w:pPr>
              <w:pStyle w:val="Tabletext"/>
              <w:snapToGrid w:val="0"/>
              <w:rPr>
                <w:lang w:val="sr-Latn"/>
              </w:rPr>
            </w:pPr>
          </w:p>
        </w:tc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72A3D3EC" wp14:textId="77777777">
            <w:pPr>
              <w:pStyle w:val="Tabletext"/>
              <w:snapToGrid w:val="0"/>
              <w:rPr>
                <w:lang w:val="sr-Latn"/>
              </w:rPr>
            </w:pPr>
          </w:p>
        </w:tc>
      </w:tr>
      <w:tr xmlns:wp14="http://schemas.microsoft.com/office/word/2010/wordml" w:rsidR="00447896" w:rsidTr="3281EBDC" w14:paraId="0D0B940D" wp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0E27B00A" wp14:textId="77777777">
            <w:pPr>
              <w:pStyle w:val="Tabletext"/>
              <w:snapToGrid w:val="0"/>
              <w:rPr>
                <w:lang w:val="sr-Latn"/>
              </w:rPr>
            </w:pP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60061E4C" wp14:textId="77777777">
            <w:pPr>
              <w:pStyle w:val="Tabletext"/>
              <w:snapToGrid w:val="0"/>
              <w:rPr>
                <w:lang w:val="sr-Latn"/>
              </w:rPr>
            </w:pPr>
          </w:p>
        </w:tc>
        <w:tc>
          <w:tcPr>
            <w:tcW w:w="37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44EAFD9C" wp14:textId="77777777">
            <w:pPr>
              <w:pStyle w:val="Tabletext"/>
              <w:snapToGrid w:val="0"/>
              <w:rPr>
                <w:lang w:val="sr-Latn"/>
              </w:rPr>
            </w:pPr>
          </w:p>
        </w:tc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4B94D5A5" wp14:textId="77777777">
            <w:pPr>
              <w:pStyle w:val="Tabletext"/>
              <w:snapToGrid w:val="0"/>
              <w:rPr>
                <w:lang w:val="sr-Latn"/>
              </w:rPr>
            </w:pPr>
          </w:p>
        </w:tc>
      </w:tr>
      <w:tr xmlns:wp14="http://schemas.microsoft.com/office/word/2010/wordml" w:rsidR="00447896" w:rsidTr="3281EBDC" w14:paraId="3DEEC669" wp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3656B9AB" wp14:textId="77777777">
            <w:pPr>
              <w:pStyle w:val="Tabletext"/>
              <w:snapToGrid w:val="0"/>
              <w:rPr>
                <w:lang w:val="sr-Latn"/>
              </w:rPr>
            </w:pP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45FB0818" wp14:textId="77777777">
            <w:pPr>
              <w:pStyle w:val="Tabletext"/>
              <w:snapToGrid w:val="0"/>
              <w:rPr>
                <w:lang w:val="sr-Latn"/>
              </w:rPr>
            </w:pPr>
          </w:p>
        </w:tc>
        <w:tc>
          <w:tcPr>
            <w:tcW w:w="37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049F31CB" wp14:textId="77777777">
            <w:pPr>
              <w:pStyle w:val="Tabletext"/>
              <w:snapToGrid w:val="0"/>
              <w:rPr>
                <w:lang w:val="sr-Latn"/>
              </w:rPr>
            </w:pPr>
          </w:p>
        </w:tc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47896" w:rsidRDefault="00447896" w14:paraId="53128261" wp14:textId="77777777">
            <w:pPr>
              <w:pStyle w:val="Tabletext"/>
              <w:snapToGrid w:val="0"/>
              <w:rPr>
                <w:lang w:val="sr-Latn"/>
              </w:rPr>
            </w:pPr>
          </w:p>
        </w:tc>
      </w:tr>
    </w:tbl>
    <w:p xmlns:wp14="http://schemas.microsoft.com/office/word/2010/wordml" w:rsidR="00447896" w:rsidRDefault="00447896" w14:paraId="62486C05" wp14:textId="77777777">
      <w:pPr>
        <w:rPr>
          <w:lang w:val="sr-Latn"/>
        </w:rPr>
      </w:pPr>
    </w:p>
    <w:p xmlns:wp14="http://schemas.microsoft.com/office/word/2010/wordml" w:rsidR="00447896" w:rsidRDefault="00447896" w14:paraId="414DD773" wp14:textId="77777777">
      <w:pPr>
        <w:pStyle w:val="Heading"/>
        <w:pageBreakBefore/>
      </w:pPr>
      <w:r w:rsidRPr="742AF27D" w:rsidR="64D07738">
        <w:rPr>
          <w:lang w:val="sr-Latn"/>
        </w:rPr>
        <w:t>Sadržaj</w:t>
      </w:r>
    </w:p>
    <w:sdt>
      <w:sdtPr>
        <w:id w:val="1528911244"/>
        <w:docPartObj>
          <w:docPartGallery w:val="Table of Contents"/>
          <w:docPartUnique/>
        </w:docPartObj>
      </w:sdtPr>
      <w:sdtContent>
        <w:p w:rsidR="742AF27D" w:rsidP="742AF27D" w:rsidRDefault="742AF27D" w14:paraId="1EBEF924" w14:textId="1A24CCC0">
          <w:pPr>
            <w:pStyle w:val="TOC1"/>
            <w:tabs>
              <w:tab w:val="right" w:leader="dot" w:pos="9360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16491752">
            <w:r w:rsidRPr="742AF27D" w:rsidR="742AF27D">
              <w:rPr>
                <w:rStyle w:val="Hyperlink"/>
              </w:rPr>
              <w:t>1. Cilj dokumenta</w:t>
            </w:r>
            <w:r>
              <w:tab/>
            </w:r>
            <w:r>
              <w:fldChar w:fldCharType="begin"/>
            </w:r>
            <w:r>
              <w:instrText xml:space="preserve">PAGEREF _Toc716491752 \h</w:instrText>
            </w:r>
            <w:r>
              <w:fldChar w:fldCharType="separate"/>
            </w:r>
            <w:r w:rsidRPr="742AF27D" w:rsidR="742AF27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2AF27D" w:rsidP="742AF27D" w:rsidRDefault="742AF27D" w14:paraId="0D25757F" w14:textId="6645FEE2">
          <w:pPr>
            <w:pStyle w:val="TOC1"/>
            <w:tabs>
              <w:tab w:val="right" w:leader="dot" w:pos="9360"/>
            </w:tabs>
            <w:bidi w:val="0"/>
          </w:pPr>
          <w:hyperlink w:anchor="_Toc1350703532">
            <w:r w:rsidRPr="742AF27D" w:rsidR="742AF27D">
              <w:rPr>
                <w:rStyle w:val="Hyperlink"/>
              </w:rPr>
              <w:t>2. Opseg dokumenta</w:t>
            </w:r>
            <w:r>
              <w:tab/>
            </w:r>
            <w:r>
              <w:fldChar w:fldCharType="begin"/>
            </w:r>
            <w:r>
              <w:instrText xml:space="preserve">PAGEREF _Toc1350703532 \h</w:instrText>
            </w:r>
            <w:r>
              <w:fldChar w:fldCharType="separate"/>
            </w:r>
            <w:r w:rsidRPr="742AF27D" w:rsidR="742AF27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2AF27D" w:rsidP="742AF27D" w:rsidRDefault="742AF27D" w14:paraId="0D88618B" w14:textId="5639BE1A">
          <w:pPr>
            <w:pStyle w:val="TOC1"/>
            <w:tabs>
              <w:tab w:val="right" w:leader="dot" w:pos="9360"/>
            </w:tabs>
            <w:bidi w:val="0"/>
          </w:pPr>
          <w:hyperlink w:anchor="_Toc1285191114">
            <w:r w:rsidRPr="742AF27D" w:rsidR="742AF27D">
              <w:rPr>
                <w:rStyle w:val="Hyperlink"/>
              </w:rPr>
              <w:t>3. Lična karta projekta</w:t>
            </w:r>
            <w:r>
              <w:tab/>
            </w:r>
            <w:r>
              <w:fldChar w:fldCharType="begin"/>
            </w:r>
            <w:r>
              <w:instrText xml:space="preserve">PAGEREF _Toc1285191114 \h</w:instrText>
            </w:r>
            <w:r>
              <w:fldChar w:fldCharType="separate"/>
            </w:r>
            <w:r w:rsidRPr="742AF27D" w:rsidR="742AF27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2AF27D" w:rsidP="742AF27D" w:rsidRDefault="742AF27D" w14:paraId="6E0B20AA" w14:textId="75CC6F9F">
          <w:pPr>
            <w:pStyle w:val="TOC1"/>
            <w:tabs>
              <w:tab w:val="right" w:leader="dot" w:pos="9360"/>
            </w:tabs>
            <w:bidi w:val="0"/>
          </w:pPr>
          <w:hyperlink w:anchor="_Toc727345738">
            <w:r w:rsidRPr="742AF27D" w:rsidR="742AF27D">
              <w:rPr>
                <w:rStyle w:val="Hyperlink"/>
              </w:rPr>
              <w:t>4. Opis projekta</w:t>
            </w:r>
            <w:r>
              <w:tab/>
            </w:r>
            <w:r>
              <w:fldChar w:fldCharType="begin"/>
            </w:r>
            <w:r>
              <w:instrText xml:space="preserve">PAGEREF _Toc727345738 \h</w:instrText>
            </w:r>
            <w:r>
              <w:fldChar w:fldCharType="separate"/>
            </w:r>
            <w:r w:rsidRPr="742AF27D" w:rsidR="742AF27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2AF27D" w:rsidP="742AF27D" w:rsidRDefault="742AF27D" w14:paraId="7EAA13C4" w14:textId="14B87F1E">
          <w:pPr>
            <w:pStyle w:val="TOC1"/>
            <w:tabs>
              <w:tab w:val="right" w:leader="dot" w:pos="9360"/>
            </w:tabs>
            <w:bidi w:val="0"/>
          </w:pPr>
          <w:hyperlink w:anchor="_Toc631225286">
            <w:r w:rsidRPr="742AF27D" w:rsidR="742AF27D">
              <w:rPr>
                <w:rStyle w:val="Hyperlink"/>
              </w:rPr>
              <w:t>5. Znanja i veštine potrebne za izradu projekta</w:t>
            </w:r>
            <w:r>
              <w:tab/>
            </w:r>
            <w:r>
              <w:fldChar w:fldCharType="begin"/>
            </w:r>
            <w:r>
              <w:instrText xml:space="preserve">PAGEREF _Toc631225286 \h</w:instrText>
            </w:r>
            <w:r>
              <w:fldChar w:fldCharType="separate"/>
            </w:r>
            <w:r w:rsidRPr="742AF27D" w:rsidR="742AF27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42AF27D" w:rsidP="742AF27D" w:rsidRDefault="742AF27D" w14:paraId="2F3EA5C8" w14:textId="6BAA85A9">
          <w:pPr>
            <w:pStyle w:val="TOC1"/>
            <w:tabs>
              <w:tab w:val="right" w:leader="dot" w:pos="9360"/>
            </w:tabs>
            <w:bidi w:val="0"/>
          </w:pPr>
          <w:hyperlink w:anchor="_Toc385198640">
            <w:r w:rsidRPr="742AF27D" w:rsidR="742AF27D">
              <w:rPr>
                <w:rStyle w:val="Hyperlink"/>
              </w:rPr>
              <w:t>6. Cilj i motivacija tima</w:t>
            </w:r>
            <w:r>
              <w:tab/>
            </w:r>
            <w:r>
              <w:fldChar w:fldCharType="begin"/>
            </w:r>
            <w:r>
              <w:instrText xml:space="preserve">PAGEREF _Toc385198640 \h</w:instrText>
            </w:r>
            <w:r>
              <w:fldChar w:fldCharType="separate"/>
            </w:r>
            <w:r w:rsidRPr="742AF27D" w:rsidR="742AF27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42AF27D" w:rsidP="742AF27D" w:rsidRDefault="742AF27D" w14:paraId="17995FB4" w14:textId="2A636D39">
          <w:pPr>
            <w:pStyle w:val="TOC1"/>
            <w:tabs>
              <w:tab w:val="right" w:leader="dot" w:pos="9360"/>
            </w:tabs>
            <w:bidi w:val="0"/>
          </w:pPr>
          <w:hyperlink w:anchor="_Toc366729952">
            <w:r w:rsidRPr="742AF27D" w:rsidR="742AF27D">
              <w:rPr>
                <w:rStyle w:val="Hyperlink"/>
              </w:rPr>
              <w:t>7. Vođa tima</w:t>
            </w:r>
            <w:r>
              <w:tab/>
            </w:r>
            <w:r>
              <w:fldChar w:fldCharType="begin"/>
            </w:r>
            <w:r>
              <w:instrText xml:space="preserve">PAGEREF _Toc366729952 \h</w:instrText>
            </w:r>
            <w:r>
              <w:fldChar w:fldCharType="separate"/>
            </w:r>
            <w:r w:rsidRPr="742AF27D" w:rsidR="742AF27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42AF27D" w:rsidP="742AF27D" w:rsidRDefault="742AF27D" w14:paraId="4EA23C87" w14:textId="063FBA43">
          <w:pPr>
            <w:pStyle w:val="TOC1"/>
            <w:tabs>
              <w:tab w:val="right" w:leader="dot" w:pos="9360"/>
            </w:tabs>
            <w:bidi w:val="0"/>
          </w:pPr>
          <w:hyperlink w:anchor="_Toc600358777">
            <w:r w:rsidRPr="742AF27D" w:rsidR="742AF27D">
              <w:rPr>
                <w:rStyle w:val="Hyperlink"/>
              </w:rPr>
              <w:t>8. Komunikacija</w:t>
            </w:r>
            <w:r>
              <w:tab/>
            </w:r>
            <w:r>
              <w:fldChar w:fldCharType="begin"/>
            </w:r>
            <w:r>
              <w:instrText xml:space="preserve">PAGEREF _Toc600358777 \h</w:instrText>
            </w:r>
            <w:r>
              <w:fldChar w:fldCharType="separate"/>
            </w:r>
            <w:r w:rsidRPr="742AF27D" w:rsidR="742AF27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42AF27D" w:rsidP="742AF27D" w:rsidRDefault="742AF27D" w14:paraId="09C1C626" w14:textId="004271AC">
          <w:pPr>
            <w:pStyle w:val="TOC1"/>
            <w:tabs>
              <w:tab w:val="right" w:leader="dot" w:pos="9360"/>
            </w:tabs>
            <w:bidi w:val="0"/>
          </w:pPr>
          <w:hyperlink w:anchor="_Toc1043230785">
            <w:r w:rsidRPr="742AF27D" w:rsidR="742AF27D">
              <w:rPr>
                <w:rStyle w:val="Hyperlink"/>
              </w:rPr>
              <w:t>9. Planiranje vremena</w:t>
            </w:r>
            <w:r>
              <w:tab/>
            </w:r>
            <w:r>
              <w:fldChar w:fldCharType="begin"/>
            </w:r>
            <w:r>
              <w:instrText xml:space="preserve">PAGEREF _Toc1043230785 \h</w:instrText>
            </w:r>
            <w:r>
              <w:fldChar w:fldCharType="separate"/>
            </w:r>
            <w:r w:rsidRPr="742AF27D" w:rsidR="742AF27D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42AF27D" w:rsidP="742AF27D" w:rsidRDefault="742AF27D" w14:paraId="1E4448BD" w14:textId="4C3DAC78">
      <w:pPr>
        <w:pStyle w:val="Normal"/>
        <w:rPr>
          <w:lang w:val="sr-Latn"/>
        </w:rPr>
      </w:pPr>
    </w:p>
    <w:p xmlns:wp14="http://schemas.microsoft.com/office/word/2010/wordml" w:rsidR="00447896" w:rsidRDefault="00447896" w14:paraId="4101652C" wp14:textId="77777777" wp14:noSpellErr="1">
      <w:pPr>
        <w:pStyle w:val="Heading"/>
        <w:rPr>
          <w:rFonts w:ascii="Calibri" w:hAnsi="Calibri" w:cs="Calibri"/>
          <w:sz w:val="22"/>
          <w:szCs w:val="22"/>
          <w:lang w:val="sr-Latn" w:eastAsia="ja-JP"/>
        </w:rPr>
      </w:pPr>
    </w:p>
    <w:p xmlns:wp14="http://schemas.microsoft.com/office/word/2010/wordml" w:rsidR="00447896" w:rsidRDefault="00447896" w14:paraId="59C856F9" wp14:textId="77777777">
      <w:pPr>
        <w:pStyle w:val="Heading"/>
        <w:pageBreakBefore/>
      </w:pPr>
      <w:r w:rsidRPr="742AF27D" w:rsidR="64D07738">
        <w:rPr>
          <w:lang w:val="sr-Latn"/>
        </w:rPr>
        <w:t>Predlog projekta</w:t>
      </w:r>
    </w:p>
    <w:p w:rsidR="64D07738" w:rsidP="742AF27D" w:rsidRDefault="64D07738" w14:paraId="49B3BC12" w14:textId="1CEDBD38">
      <w:pPr>
        <w:pStyle w:val="Heading1"/>
        <w:ind w:left="0"/>
        <w:rPr>
          <w:lang w:val="sr-Latn"/>
        </w:rPr>
      </w:pPr>
      <w:bookmarkStart w:name="_Toc716491752" w:id="741102735"/>
      <w:r w:rsidRPr="742AF27D" w:rsidR="64D07738">
        <w:rPr>
          <w:lang w:val="sr-Latn"/>
        </w:rPr>
        <w:t>1. Cilj dokumenta</w:t>
      </w:r>
      <w:bookmarkEnd w:id="741102735"/>
    </w:p>
    <w:p xmlns:wp14="http://schemas.microsoft.com/office/word/2010/wordml" w:rsidR="00447896" w:rsidP="742AF27D" w:rsidRDefault="00447896" w14:paraId="4E0F9B95" wp14:textId="7118B8C1">
      <w:pPr>
        <w:pStyle w:val="BodyText"/>
        <w:ind w:left="0" w:firstLine="720"/>
      </w:pPr>
      <w:r w:rsidRPr="742AF27D" w:rsidR="64D07738">
        <w:rPr>
          <w:lang w:val="sr-Latn"/>
        </w:rPr>
        <w:t xml:space="preserve">Cilj dokumenta je definisanje projektnog zadataka i formiranje tima za razvoj portala za informisanje </w:t>
      </w:r>
      <w:r>
        <w:tab/>
      </w:r>
      <w:r w:rsidRPr="742AF27D" w:rsidR="64D07738">
        <w:rPr>
          <w:lang w:val="sr-Latn"/>
        </w:rPr>
        <w:t>studenata - StudNet.</w:t>
      </w:r>
    </w:p>
    <w:p xmlns:wp14="http://schemas.microsoft.com/office/word/2010/wordml" w:rsidR="00447896" w:rsidP="742AF27D" w:rsidRDefault="00447896" w14:paraId="06907D86" wp14:textId="76E22B09">
      <w:pPr>
        <w:pStyle w:val="Heading1"/>
        <w:bidi w:val="0"/>
        <w:spacing w:before="120" w:beforeAutospacing="off" w:after="60" w:afterAutospacing="off"/>
        <w:ind w:left="0" w:right="0"/>
        <w:jc w:val="left"/>
        <w:rPr>
          <w:rFonts w:ascii="Arial" w:hAnsi="Arial" w:eastAsia="Times New Roman" w:cs="Arial"/>
          <w:b w:val="1"/>
          <w:bCs w:val="1"/>
          <w:sz w:val="24"/>
          <w:szCs w:val="24"/>
          <w:lang w:val="sr-Latn"/>
        </w:rPr>
      </w:pPr>
      <w:bookmarkStart w:name="_Toc1350703532" w:id="2028627976"/>
      <w:r w:rsidRPr="742AF27D" w:rsidR="64D07738">
        <w:rPr>
          <w:lang w:val="sr-Latn"/>
        </w:rPr>
        <w:t>2. O</w:t>
      </w:r>
      <w:r w:rsidRPr="742AF27D" w:rsidR="742AF27D">
        <w:rPr>
          <w:lang w:val="sr-Latn"/>
        </w:rPr>
        <w:t>pseg dokumenta</w:t>
      </w:r>
      <w:bookmarkEnd w:id="2028627976"/>
    </w:p>
    <w:p xmlns:wp14="http://schemas.microsoft.com/office/word/2010/wordml" w:rsidR="00447896" w:rsidP="742AF27D" w:rsidRDefault="00447896" w14:paraId="45D4B275" wp14:textId="05A18F8E">
      <w:pPr>
        <w:pStyle w:val="BodyText"/>
        <w:ind w:left="0" w:firstLine="720"/>
      </w:pPr>
      <w:r w:rsidRPr="742AF27D" w:rsidR="64D07738">
        <w:rPr>
          <w:lang w:val="sr-Latn"/>
        </w:rPr>
        <w:t xml:space="preserve">Dokument opisuje temu i osnovne karakteristike projekta, motivaciju i potrebna znanja za njegovu izradu, </w:t>
      </w:r>
      <w:r>
        <w:tab/>
      </w:r>
      <w:r w:rsidRPr="742AF27D" w:rsidR="64D07738">
        <w:rPr>
          <w:lang w:val="sr-Latn"/>
        </w:rPr>
        <w:t xml:space="preserve">motivaciju i osobine članove tima, komunikaciju među njima i vreme potrebno za izradu projekta. </w:t>
      </w:r>
    </w:p>
    <w:p w:rsidR="64D07738" w:rsidP="742AF27D" w:rsidRDefault="64D07738" w14:paraId="540E451B" w14:textId="46D16338">
      <w:pPr>
        <w:pStyle w:val="Heading1"/>
        <w:ind w:left="0"/>
        <w:rPr>
          <w:lang w:val="sr-Latn"/>
        </w:rPr>
      </w:pPr>
      <w:bookmarkStart w:name="_Toc1285191114" w:id="1125292271"/>
      <w:r w:rsidRPr="742AF27D" w:rsidR="64D07738">
        <w:rPr>
          <w:lang w:val="sr-Latn"/>
        </w:rPr>
        <w:t>3. Lična karta projekta</w:t>
      </w:r>
      <w:bookmarkEnd w:id="1125292271"/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835"/>
        <w:gridCol w:w="1974"/>
        <w:gridCol w:w="1974"/>
        <w:gridCol w:w="1976"/>
      </w:tblGrid>
      <w:tr xmlns:wp14="http://schemas.microsoft.com/office/word/2010/wordml" w:rsidR="00447896" w:rsidTr="65B521F2" w14:paraId="470B2CFB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6C41740B" wp14:textId="77777777">
            <w:r>
              <w:rPr>
                <w:lang w:val="sr-Latn"/>
              </w:rPr>
              <w:t>Naziv projekta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P="742AF27D" w:rsidRDefault="00447896" w14:paraId="6A9C92A2" wp14:textId="77777777" wp14:noSpellErr="1">
            <w:pPr>
              <w:snapToGrid w:val="0"/>
              <w:rPr>
                <w:b w:val="0"/>
                <w:bCs w:val="0"/>
                <w:lang w:val="sr-Latn"/>
              </w:rPr>
            </w:pPr>
            <w:r w:rsidRPr="742AF27D" w:rsidR="64D07738">
              <w:rPr>
                <w:b w:val="0"/>
                <w:bCs w:val="0"/>
                <w:lang w:val="sr-Latn"/>
              </w:rPr>
              <w:t>StudNet</w:t>
            </w:r>
          </w:p>
        </w:tc>
      </w:tr>
      <w:tr xmlns:wp14="http://schemas.microsoft.com/office/word/2010/wordml" w:rsidR="00447896" w:rsidTr="65B521F2" w14:paraId="45587C60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3CF0690A" wp14:textId="77777777">
            <w:r>
              <w:rPr>
                <w:lang w:val="sr-Latn"/>
              </w:rPr>
              <w:t>Naziv tima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P="742AF27D" w:rsidRDefault="00447896" w14:paraId="547C215C" wp14:textId="77777777" wp14:noSpellErr="1">
            <w:pPr>
              <w:snapToGrid w:val="0"/>
              <w:rPr>
                <w:b w:val="0"/>
                <w:bCs w:val="0"/>
                <w:lang w:val="sr-Latn"/>
              </w:rPr>
            </w:pPr>
            <w:r w:rsidRPr="742AF27D" w:rsidR="64D07738">
              <w:rPr>
                <w:b w:val="0"/>
                <w:bCs w:val="0"/>
                <w:lang w:val="sr-Latn"/>
              </w:rPr>
              <w:t>//TODO</w:t>
            </w:r>
          </w:p>
        </w:tc>
      </w:tr>
      <w:tr xmlns:wp14="http://schemas.microsoft.com/office/word/2010/wordml" w:rsidR="00447896" w:rsidTr="65B521F2" w14:paraId="6E5B4CD7" wp14:textId="77777777">
        <w:tc>
          <w:tcPr>
            <w:tcW w:w="283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053C4DF5" wp14:textId="77777777">
            <w:r>
              <w:rPr>
                <w:lang w:val="sr-Latn"/>
              </w:rPr>
              <w:t>Članovi tima</w:t>
            </w:r>
          </w:p>
        </w:tc>
        <w:tc>
          <w:tcPr>
            <w:tcW w:w="19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1CD713FE" wp14:textId="77777777">
            <w:r>
              <w:rPr>
                <w:b/>
                <w:bCs/>
                <w:lang w:val="sr-Latn"/>
              </w:rPr>
              <w:t>Luka</w:t>
            </w:r>
          </w:p>
        </w:tc>
        <w:tc>
          <w:tcPr>
            <w:tcW w:w="19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065AF9D6" wp14:textId="77777777">
            <w:r>
              <w:rPr>
                <w:b/>
                <w:bCs/>
                <w:lang w:val="sr-Latn"/>
              </w:rPr>
              <w:t>Kocić</w:t>
            </w:r>
          </w:p>
        </w:tc>
        <w:tc>
          <w:tcPr>
            <w:tcW w:w="1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74775ED9" wp14:textId="77777777">
            <w:r>
              <w:rPr>
                <w:b/>
                <w:bCs/>
                <w:lang w:val="sr-Latn"/>
              </w:rPr>
              <w:t>17714</w:t>
            </w:r>
          </w:p>
        </w:tc>
      </w:tr>
      <w:tr xmlns:wp14="http://schemas.microsoft.com/office/word/2010/wordml" w:rsidR="00447896" w:rsidTr="65B521F2" w14:paraId="05666ACE" wp14:textId="77777777">
        <w:tc>
          <w:tcPr>
            <w:tcW w:w="2835" w:type="dxa"/>
            <w:vMerge/>
            <w:tcBorders/>
            <w:tcMar/>
          </w:tcPr>
          <w:p w:rsidR="00447896" w:rsidRDefault="00447896" w14:paraId="4B99056E" wp14:textId="77777777">
            <w:pPr>
              <w:rPr>
                <w:lang w:val="sr-Latn"/>
              </w:rPr>
            </w:pPr>
          </w:p>
        </w:tc>
        <w:tc>
          <w:tcPr>
            <w:tcW w:w="1974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6F4623EC" wp14:textId="77777777">
            <w:r>
              <w:rPr>
                <w:lang w:val="sr-Latn"/>
              </w:rPr>
              <w:t>Andrija</w:t>
            </w:r>
          </w:p>
        </w:tc>
        <w:tc>
          <w:tcPr>
            <w:tcW w:w="1974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22905E9C" wp14:textId="77777777">
            <w:r>
              <w:rPr>
                <w:lang w:val="sr-Latn"/>
              </w:rPr>
              <w:t>Mitić</w:t>
            </w:r>
          </w:p>
        </w:tc>
        <w:tc>
          <w:tcPr>
            <w:tcW w:w="197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2B7CFF8B" wp14:textId="77777777">
            <w:r>
              <w:rPr>
                <w:lang w:val="sr-Latn"/>
              </w:rPr>
              <w:t>17805</w:t>
            </w:r>
          </w:p>
        </w:tc>
      </w:tr>
      <w:tr xmlns:wp14="http://schemas.microsoft.com/office/word/2010/wordml" w:rsidR="00447896" w:rsidTr="65B521F2" w14:paraId="7E7592E0" wp14:textId="77777777">
        <w:tc>
          <w:tcPr>
            <w:tcW w:w="2835" w:type="dxa"/>
            <w:vMerge/>
            <w:tcBorders/>
            <w:tcMar/>
          </w:tcPr>
          <w:p w:rsidR="00447896" w:rsidRDefault="00447896" w14:paraId="1299C43A" wp14:textId="77777777">
            <w:pPr>
              <w:rPr>
                <w:lang w:val="sr-Latn"/>
              </w:rPr>
            </w:pPr>
          </w:p>
        </w:tc>
        <w:tc>
          <w:tcPr>
            <w:tcW w:w="1974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52F5AC35" wp14:textId="77777777">
            <w:r>
              <w:rPr>
                <w:lang w:val="sr-Latn"/>
              </w:rPr>
              <w:t>Milan</w:t>
            </w:r>
          </w:p>
        </w:tc>
        <w:tc>
          <w:tcPr>
            <w:tcW w:w="1974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4725E4F5" wp14:textId="77777777">
            <w:r>
              <w:rPr>
                <w:lang w:val="sr-Latn"/>
              </w:rPr>
              <w:t>Lukić</w:t>
            </w:r>
          </w:p>
        </w:tc>
        <w:tc>
          <w:tcPr>
            <w:tcW w:w="197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1AC33395" wp14:textId="77777777">
            <w:r>
              <w:rPr>
                <w:lang w:val="sr-Latn"/>
              </w:rPr>
              <w:t>17728</w:t>
            </w:r>
          </w:p>
        </w:tc>
      </w:tr>
      <w:tr xmlns:wp14="http://schemas.microsoft.com/office/word/2010/wordml" w:rsidR="00447896" w:rsidTr="65B521F2" w14:paraId="7B7CCB47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0ACE4A6C" wp14:textId="77777777">
            <w:r>
              <w:rPr>
                <w:lang w:val="sr-Latn"/>
              </w:rPr>
              <w:t>Problem je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P="742AF27D" w:rsidRDefault="00447896" w14:paraId="561E3C53" wp14:textId="761BD284">
            <w:pPr>
              <w:rPr>
                <w:sz w:val="18"/>
                <w:szCs w:val="18"/>
                <w:lang w:val="sr-Latn"/>
              </w:rPr>
            </w:pPr>
            <w:r w:rsidRPr="65B521F2" w:rsidR="64D07738">
              <w:rPr>
                <w:sz w:val="20"/>
                <w:szCs w:val="20"/>
                <w:lang w:val="sr-Latn"/>
              </w:rPr>
              <w:t xml:space="preserve">Prevelika razgranatost izvora informacija koji su od značaja studentima, otežanost komunikacije između organizatora studentskih događaja, studentskih parlamenata i studenata. </w:t>
            </w:r>
          </w:p>
        </w:tc>
      </w:tr>
      <w:tr xmlns:wp14="http://schemas.microsoft.com/office/word/2010/wordml" w:rsidR="00447896" w:rsidTr="65B521F2" w14:paraId="65FFA0CB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37C88A2E" wp14:textId="77777777">
            <w:r>
              <w:rPr>
                <w:lang w:val="sr-Latn"/>
              </w:rPr>
              <w:t>Pogađa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4264AA3D" wp14:textId="77777777">
            <w:r>
              <w:rPr>
                <w:lang w:val="sr-Latn"/>
              </w:rPr>
              <w:t>Studente i članove parlamenata</w:t>
            </w:r>
          </w:p>
        </w:tc>
      </w:tr>
      <w:tr xmlns:wp14="http://schemas.microsoft.com/office/word/2010/wordml" w:rsidR="00447896" w:rsidTr="65B521F2" w14:paraId="47469781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56C79025" wp14:textId="77777777">
            <w:r>
              <w:rPr>
                <w:lang w:val="sr-Latn"/>
              </w:rPr>
              <w:t>Posledice su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45F883B2" wp14:textId="77777777">
            <w:pPr>
              <w:numPr>
                <w:ilvl w:val="0"/>
                <w:numId w:val="2"/>
              </w:numPr>
            </w:pPr>
            <w:r>
              <w:rPr>
                <w:lang w:val="sr-Latn"/>
              </w:rPr>
              <w:t>Gubljenje vremena i nedostupnost informacija</w:t>
            </w:r>
          </w:p>
          <w:p w:rsidR="00447896" w:rsidRDefault="00447896" w14:paraId="04DD6CE3" wp14:textId="77777777">
            <w:pPr>
              <w:numPr>
                <w:ilvl w:val="0"/>
                <w:numId w:val="2"/>
              </w:numPr>
            </w:pPr>
            <w:r>
              <w:rPr>
                <w:lang w:val="sr-Latn"/>
              </w:rPr>
              <w:t>Otežana organizacija i oglašavanje događaja i vannastavnih aktivnosti</w:t>
            </w:r>
          </w:p>
          <w:p w:rsidR="00447896" w:rsidRDefault="00447896" w14:paraId="6401C76B" wp14:textId="77777777">
            <w:pPr>
              <w:numPr>
                <w:ilvl w:val="0"/>
                <w:numId w:val="2"/>
              </w:numPr>
            </w:pPr>
            <w:r>
              <w:rPr>
                <w:lang w:val="sr-Latn"/>
              </w:rPr>
              <w:t>Otežano povezivanje studenata sličnih interesovanja</w:t>
            </w:r>
          </w:p>
        </w:tc>
      </w:tr>
      <w:tr xmlns:wp14="http://schemas.microsoft.com/office/word/2010/wordml" w:rsidR="00447896" w:rsidTr="65B521F2" w14:paraId="4BE5D468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359B2D31" wp14:textId="77777777">
            <w:r>
              <w:rPr>
                <w:lang w:val="sr-Latn"/>
              </w:rPr>
              <w:t>Uspešno rešenje će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28D2B72E" wp14:textId="6215FF76">
            <w:r w:rsidRPr="742AF27D" w:rsidR="64D07738">
              <w:rPr>
                <w:lang w:val="sr-Latn"/>
              </w:rPr>
              <w:t>Pružiti jedinstvenu platformu za informisanje i komunikaciju između studenata, kao i za učešće studenata u događajima i vannastavnim aktivnostima organizovanih od strane parlamenata ili ostalih organizatora.</w:t>
            </w:r>
          </w:p>
        </w:tc>
      </w:tr>
      <w:tr xmlns:wp14="http://schemas.microsoft.com/office/word/2010/wordml" w:rsidR="00447896" w:rsidTr="65B521F2" w14:paraId="399EC480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0F976955" wp14:textId="77777777">
            <w:r>
              <w:rPr>
                <w:lang w:val="sr-Latn"/>
              </w:rPr>
              <w:t>Proizvod je namenjen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7D824FEB" wp14:textId="77777777">
            <w:r>
              <w:rPr>
                <w:lang w:val="sr-Latn"/>
              </w:rPr>
              <w:t>Univerzitetima i njihovim studentima</w:t>
            </w:r>
          </w:p>
        </w:tc>
      </w:tr>
      <w:tr xmlns:wp14="http://schemas.microsoft.com/office/word/2010/wordml" w:rsidR="00447896" w:rsidTr="65B521F2" w14:paraId="5AF16A99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64911428" wp14:textId="77777777">
            <w:r>
              <w:rPr>
                <w:lang w:val="sr-Latn"/>
              </w:rPr>
              <w:t>Koji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4DDBEF00" wp14:textId="019A7E87">
            <w:pPr>
              <w:rPr>
                <w:lang w:val="sr-Latn"/>
              </w:rPr>
            </w:pPr>
            <w:r w:rsidRPr="742AF27D" w:rsidR="742AF27D">
              <w:rPr>
                <w:lang w:val="sr-Latn"/>
              </w:rPr>
              <w:t>Će olakšati pristup i razmenu informacija između studenata i informacija vezanih za događaje i vannastavne aktivnosti</w:t>
            </w:r>
          </w:p>
        </w:tc>
      </w:tr>
      <w:tr xmlns:wp14="http://schemas.microsoft.com/office/word/2010/wordml" w:rsidR="00447896" w:rsidTr="65B521F2" w14:paraId="44D119EF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7158C87D" wp14:textId="77777777">
            <w:r>
              <w:rPr>
                <w:lang w:val="sr-Latn"/>
              </w:rPr>
              <w:t>Proizvod je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2D633A75" wp14:textId="77777777">
            <w:r>
              <w:rPr>
                <w:lang w:val="sr-Latn"/>
              </w:rPr>
              <w:t>Web aplikacija</w:t>
            </w:r>
          </w:p>
        </w:tc>
      </w:tr>
      <w:tr xmlns:wp14="http://schemas.microsoft.com/office/word/2010/wordml" w:rsidR="00447896" w:rsidTr="65B521F2" w14:paraId="2EF7DCA8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78A7935E" wp14:textId="77777777">
            <w:r>
              <w:rPr>
                <w:lang w:val="sr-Latn"/>
              </w:rPr>
              <w:t>Koja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P="742AF27D" w:rsidRDefault="00447896" w14:paraId="7343DBAA" wp14:textId="6BB8B4EF">
            <w:pPr>
              <w:rPr>
                <w:lang w:val="sr-Latn"/>
              </w:rPr>
            </w:pPr>
            <w:r w:rsidRPr="742AF27D" w:rsidR="742AF27D">
              <w:rPr>
                <w:lang w:val="sr-Latn"/>
              </w:rPr>
              <w:t>Pruža:</w:t>
            </w:r>
          </w:p>
          <w:p w:rsidR="00447896" w:rsidP="742AF27D" w:rsidRDefault="00447896" w14:paraId="40C6EAF7" wp14:textId="7970161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lang w:val="sr-Latn"/>
              </w:rPr>
            </w:pPr>
            <w:r w:rsidRPr="742AF27D" w:rsidR="742AF27D">
              <w:rPr>
                <w:lang w:val="sr-Latn"/>
              </w:rPr>
              <w:t>Centrali</w:t>
            </w:r>
            <w:r w:rsidRPr="742AF27D" w:rsidR="742AF27D">
              <w:rPr>
                <w:lang w:val="sr-Latn"/>
              </w:rPr>
              <w:t>z</w:t>
            </w:r>
            <w:r w:rsidRPr="742AF27D" w:rsidR="742AF27D">
              <w:rPr>
                <w:lang w:val="sr-Latn"/>
              </w:rPr>
              <w:t xml:space="preserve">ovan izvor informacija </w:t>
            </w:r>
          </w:p>
          <w:p w:rsidR="00447896" w:rsidP="742AF27D" w:rsidRDefault="00447896" w14:paraId="58C88597" wp14:textId="5072A197">
            <w:pPr>
              <w:pStyle w:val="ListParagraph"/>
              <w:numPr>
                <w:ilvl w:val="0"/>
                <w:numId w:val="25"/>
              </w:numPr>
              <w:rPr>
                <w:lang w:val="sr-Latn"/>
              </w:rPr>
            </w:pPr>
            <w:r w:rsidRPr="742AF27D" w:rsidR="742AF27D">
              <w:rPr>
                <w:lang w:val="sr-Latn"/>
              </w:rPr>
              <w:t>Prover</w:t>
            </w:r>
            <w:r w:rsidRPr="742AF27D" w:rsidR="742AF27D">
              <w:rPr>
                <w:lang w:val="sr-Latn"/>
              </w:rPr>
              <w:t>u</w:t>
            </w:r>
            <w:r w:rsidRPr="742AF27D" w:rsidR="742AF27D">
              <w:rPr>
                <w:lang w:val="sr-Latn"/>
              </w:rPr>
              <w:t xml:space="preserve"> le</w:t>
            </w:r>
            <w:r w:rsidRPr="742AF27D" w:rsidR="742AF27D">
              <w:rPr>
                <w:lang w:val="sr-Latn"/>
              </w:rPr>
              <w:t>gi</w:t>
            </w:r>
            <w:r w:rsidRPr="742AF27D" w:rsidR="742AF27D">
              <w:rPr>
                <w:lang w:val="sr-Latn"/>
              </w:rPr>
              <w:t xml:space="preserve">timnosti korisničkih informacija i </w:t>
            </w:r>
            <w:r w:rsidRPr="742AF27D" w:rsidR="742AF27D">
              <w:rPr>
                <w:lang w:val="sr-Latn"/>
              </w:rPr>
              <w:t>informaci</w:t>
            </w:r>
            <w:r w:rsidRPr="742AF27D" w:rsidR="742AF27D">
              <w:rPr>
                <w:lang w:val="sr-Latn"/>
              </w:rPr>
              <w:t>j</w:t>
            </w:r>
            <w:r w:rsidRPr="742AF27D" w:rsidR="742AF27D">
              <w:rPr>
                <w:lang w:val="sr-Latn"/>
              </w:rPr>
              <w:t xml:space="preserve">a </w:t>
            </w:r>
            <w:r w:rsidRPr="742AF27D" w:rsidR="742AF27D">
              <w:rPr>
                <w:lang w:val="sr-Latn"/>
              </w:rPr>
              <w:t>o događajima</w:t>
            </w:r>
          </w:p>
          <w:p w:rsidR="00447896" w:rsidP="742AF27D" w:rsidRDefault="00447896" w14:paraId="69D47892" wp14:textId="3E7F046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lang w:val="sr-Latn"/>
              </w:rPr>
            </w:pPr>
            <w:r w:rsidRPr="742AF27D" w:rsidR="742AF27D">
              <w:rPr>
                <w:lang w:val="sr-Latn"/>
              </w:rPr>
              <w:t>Sistem ocenjivanja dešavanja i lokacija koje su od interesa studentima</w:t>
            </w:r>
          </w:p>
          <w:p w:rsidR="00447896" w:rsidP="65B521F2" w:rsidRDefault="00447896" w14:paraId="0EE6EEF8" wp14:textId="0E00AD5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lang w:val="sr-Latn"/>
              </w:rPr>
            </w:pPr>
            <w:r w:rsidRPr="65B521F2" w:rsidR="742AF27D">
              <w:rPr>
                <w:lang w:val="sr-Latn"/>
              </w:rPr>
              <w:t>Organizovani sistem komunikacije između studentskih parlamenata i studenata</w:t>
            </w:r>
          </w:p>
        </w:tc>
      </w:tr>
      <w:tr xmlns:wp14="http://schemas.microsoft.com/office/word/2010/wordml" w:rsidR="00447896" w:rsidTr="65B521F2" w14:paraId="76D63C80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09163D7B" wp14:textId="77777777">
            <w:r>
              <w:rPr>
                <w:lang w:val="sr-Latn"/>
              </w:rPr>
              <w:t>Za razliku od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P="742AF27D" w:rsidRDefault="00447896" w14:paraId="7D44CD46" wp14:textId="29CD93E3">
            <w:pPr>
              <w:rPr>
                <w:lang w:val="sr-Latn"/>
              </w:rPr>
            </w:pPr>
            <w:r w:rsidRPr="742AF27D" w:rsidR="742AF27D">
              <w:rPr>
                <w:lang w:val="sr-Latn"/>
              </w:rPr>
              <w:t>Trenutnih rešenja koji se zasnivaju na korišćenju više različitih platformi koje nisu specijalizovane za studente</w:t>
            </w:r>
            <w:r w:rsidRPr="742AF27D" w:rsidR="64D07738">
              <w:rPr>
                <w:lang w:val="sr-Latn"/>
              </w:rPr>
              <w:t xml:space="preserve"> </w:t>
            </w:r>
          </w:p>
        </w:tc>
      </w:tr>
      <w:tr xmlns:wp14="http://schemas.microsoft.com/office/word/2010/wordml" w:rsidR="00447896" w:rsidTr="65B521F2" w14:paraId="607AFDA7" wp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RDefault="00447896" w14:paraId="067BD367" wp14:textId="77777777">
            <w:r>
              <w:rPr>
                <w:lang w:val="sr-Latn"/>
              </w:rPr>
              <w:t>Naš proizvod će</w:t>
            </w:r>
          </w:p>
        </w:tc>
        <w:tc>
          <w:tcPr>
            <w:tcW w:w="592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47896" w:rsidP="742AF27D" w:rsidRDefault="00447896" w14:paraId="49B53A04" wp14:textId="46203FA5">
            <w:pPr>
              <w:rPr>
                <w:lang w:val="sr-Latn"/>
              </w:rPr>
            </w:pPr>
            <w:r w:rsidRPr="742AF27D" w:rsidR="742AF27D">
              <w:rPr>
                <w:lang w:val="sr-Latn"/>
              </w:rPr>
              <w:t>Pružiti jedinstvenu platformu preko koje će studenti moći brzo i efikasno da dođu do svih informacija koje su im od značaja, a nisu vezane za nastavu.</w:t>
            </w:r>
          </w:p>
        </w:tc>
      </w:tr>
    </w:tbl>
    <w:p w:rsidR="742AF27D" w:rsidRDefault="742AF27D" w14:paraId="480A3C21" w14:textId="3E7727B6">
      <w:r>
        <w:br w:type="page"/>
      </w:r>
    </w:p>
    <w:p xmlns:wp14="http://schemas.microsoft.com/office/word/2010/wordml" w:rsidR="00447896" w:rsidP="742AF27D" w:rsidRDefault="00447896" w14:paraId="12D53F3F" wp14:textId="30ED8D1B">
      <w:pPr>
        <w:pStyle w:val="Heading1"/>
        <w:ind w:left="0"/>
        <w:rPr>
          <w:lang w:val="sr-Latn"/>
        </w:rPr>
      </w:pPr>
      <w:bookmarkStart w:name="_Toc2034722770" w:id="948468211"/>
      <w:bookmarkStart w:name="_Toc727345738" w:id="1842910731"/>
      <w:r w:rsidRPr="742AF27D" w:rsidR="64D07738">
        <w:rPr>
          <w:lang w:val="sr-Latn"/>
        </w:rPr>
        <w:t>4. Opis projekta</w:t>
      </w:r>
      <w:bookmarkEnd w:id="948468211"/>
      <w:bookmarkEnd w:id="1842910731"/>
    </w:p>
    <w:p xmlns:wp14="http://schemas.microsoft.com/office/word/2010/wordml" w:rsidR="00447896" w:rsidRDefault="00447896" w14:paraId="3461D779" wp14:textId="4E33BB08">
      <w:pPr>
        <w:pStyle w:val="BodyText"/>
        <w:rPr>
          <w:lang w:val="sr-Latn"/>
        </w:rPr>
      </w:pPr>
      <w:r w:rsidRPr="742AF27D" w:rsidR="742AF27D">
        <w:rPr>
          <w:b w:val="1"/>
          <w:bCs w:val="1"/>
          <w:lang w:val="sr-Latn"/>
        </w:rPr>
        <w:t>Cilj projekta</w:t>
      </w:r>
      <w:r w:rsidRPr="742AF27D" w:rsidR="742AF27D">
        <w:rPr>
          <w:lang w:val="sr-Latn"/>
        </w:rPr>
        <w:t xml:space="preserve"> je realizacija web aplikacije koja omogućava organizovan i efikasan način razmene informacija vezanih za vannastavne aktivnosti, </w:t>
      </w:r>
      <w:r w:rsidRPr="742AF27D" w:rsidR="742AF27D">
        <w:rPr>
          <w:lang w:val="sr-Latn"/>
        </w:rPr>
        <w:t>okupljanja</w:t>
      </w:r>
      <w:r w:rsidRPr="742AF27D" w:rsidR="742AF27D">
        <w:rPr>
          <w:lang w:val="sr-Latn"/>
        </w:rPr>
        <w:t>, lokacije i slično, između studenata i studentskih parlamenata putem objava.</w:t>
      </w:r>
    </w:p>
    <w:p xmlns:wp14="http://schemas.microsoft.com/office/word/2010/wordml" w:rsidR="00447896" w:rsidRDefault="00447896" w14:paraId="4968E75B" wp14:textId="2E6404B5">
      <w:pPr>
        <w:pStyle w:val="BodyText"/>
      </w:pPr>
      <w:r w:rsidRPr="742AF27D" w:rsidR="64D07738">
        <w:rPr>
          <w:lang w:val="sr-Latn"/>
        </w:rPr>
        <w:t xml:space="preserve">Web aplikacija rešava </w:t>
      </w:r>
      <w:r w:rsidRPr="742AF27D" w:rsidR="64D07738">
        <w:rPr>
          <w:b w:val="0"/>
          <w:bCs w:val="0"/>
          <w:lang w:val="sr-Latn"/>
        </w:rPr>
        <w:t xml:space="preserve">najpre </w:t>
      </w:r>
      <w:r w:rsidRPr="742AF27D" w:rsidR="64D07738">
        <w:rPr>
          <w:lang w:val="sr-Latn"/>
        </w:rPr>
        <w:t>problem decentalizacije</w:t>
      </w:r>
      <w:r w:rsidRPr="742AF27D" w:rsidR="64D07738">
        <w:rPr>
          <w:lang w:val="sr-Latn"/>
        </w:rPr>
        <w:t xml:space="preserve"> informacija</w:t>
      </w:r>
      <w:r w:rsidRPr="742AF27D" w:rsidR="64D07738">
        <w:rPr>
          <w:lang w:val="sr-Latn"/>
        </w:rPr>
        <w:t>, što uključuje i otežanost informisanja studenata kak</w:t>
      </w:r>
      <w:r w:rsidRPr="742AF27D" w:rsidR="64D07738">
        <w:rPr>
          <w:lang w:val="sr-Latn"/>
        </w:rPr>
        <w:t>o</w:t>
      </w:r>
      <w:r w:rsidRPr="742AF27D" w:rsidR="64D07738">
        <w:rPr>
          <w:lang w:val="sr-Latn"/>
        </w:rPr>
        <w:t xml:space="preserve"> </w:t>
      </w:r>
      <w:r w:rsidRPr="742AF27D" w:rsidR="64D07738">
        <w:rPr>
          <w:lang w:val="sr-Latn"/>
        </w:rPr>
        <w:t>o</w:t>
      </w:r>
      <w:r w:rsidRPr="742AF27D" w:rsidR="64D07738">
        <w:rPr>
          <w:lang w:val="sr-Latn"/>
        </w:rPr>
        <w:t xml:space="preserve"> samim dešavanjima, tako i o kvalitetu istih. Aplikacija omogućava studentima da pronađu i predlože dešavanja i lokale u gradu sa studentskim povoljnostima. </w:t>
      </w:r>
    </w:p>
    <w:p xmlns:wp14="http://schemas.microsoft.com/office/word/2010/wordml" w:rsidR="00447896" w:rsidRDefault="00447896" w14:paraId="318A74BD" wp14:textId="3BCEC9FF">
      <w:pPr>
        <w:pStyle w:val="BodyText"/>
      </w:pPr>
      <w:r w:rsidRPr="742AF27D" w:rsidR="64D07738">
        <w:rPr>
          <w:lang w:val="sr-Latn"/>
        </w:rPr>
        <w:t>Studentski parlament će imati mogućnost da organizuje zvanične događaje, kao i da verifikuje već postoje događaje predložene od strane studenata. Takođe, parlament će imati sistem za vođenje rezervacije stolova i statistke o prodaji karata.</w:t>
      </w:r>
    </w:p>
    <w:p xmlns:wp14="http://schemas.microsoft.com/office/word/2010/wordml" w:rsidR="00447896" w:rsidRDefault="00447896" w14:paraId="117F9874" wp14:textId="3BE215A2">
      <w:pPr>
        <w:pStyle w:val="BodyText"/>
      </w:pPr>
      <w:r w:rsidRPr="742AF27D" w:rsidR="64D07738">
        <w:rPr>
          <w:lang w:val="sr-Latn"/>
        </w:rPr>
        <w:t>Čitava platforma će biti dostupna isključivo studentima, te neće biti ostavljena mogućnost vlasnicima lokala da se na njoj reklamiraju. Rangiranje lokala će se vršiti isključivo po utisku i oceni studenata, što će odraziti realnu sliku i kvalitete datih lokala.</w:t>
      </w:r>
    </w:p>
    <w:p w:rsidR="742AF27D" w:rsidP="742AF27D" w:rsidRDefault="742AF27D" w14:paraId="7BC630CA" w14:textId="281A3527">
      <w:pPr>
        <w:pStyle w:val="BodyText"/>
        <w:ind w:left="720"/>
        <w:rPr>
          <w:b w:val="1"/>
          <w:bCs w:val="1"/>
          <w:i w:val="0"/>
          <w:iCs w:val="0"/>
          <w:u w:val="none"/>
          <w:lang w:val="sr-Latn"/>
        </w:rPr>
      </w:pPr>
      <w:r w:rsidRPr="742AF27D" w:rsidR="742AF27D">
        <w:rPr>
          <w:b w:val="1"/>
          <w:bCs w:val="1"/>
          <w:i w:val="0"/>
          <w:iCs w:val="0"/>
          <w:u w:val="none"/>
          <w:lang w:val="sr-Latn"/>
        </w:rPr>
        <w:t>Glavne karakteristik</w:t>
      </w:r>
      <w:r w:rsidRPr="742AF27D" w:rsidR="742AF27D">
        <w:rPr>
          <w:b w:val="1"/>
          <w:bCs w:val="1"/>
          <w:i w:val="0"/>
          <w:iCs w:val="0"/>
          <w:u w:val="none"/>
          <w:lang w:val="sr-Latn"/>
        </w:rPr>
        <w:t>e projekta su:</w:t>
      </w:r>
    </w:p>
    <w:p w:rsidR="742AF27D" w:rsidP="742AF27D" w:rsidRDefault="742AF27D" w14:paraId="4EA1A93C" w14:textId="18F65B43">
      <w:pPr>
        <w:pStyle w:val="BodyText"/>
        <w:numPr>
          <w:ilvl w:val="1"/>
          <w:numId w:val="26"/>
        </w:numPr>
        <w:rPr>
          <w:rFonts w:ascii="Times New Roman" w:hAnsi="Times New Roman" w:eastAsia="Times New Roman" w:cs="Times New Roman"/>
          <w:lang w:val="sr-Latn"/>
        </w:rPr>
      </w:pPr>
      <w:r w:rsidRPr="742AF27D" w:rsidR="742AF27D">
        <w:rPr>
          <w:lang w:val="sr-Latn"/>
        </w:rPr>
        <w:t>Dostupnost – Dostupna je svim legitimnim studentima sa akademskom mejl adresom</w:t>
      </w:r>
    </w:p>
    <w:p w:rsidR="742AF27D" w:rsidP="742AF27D" w:rsidRDefault="742AF27D" w14:paraId="3E30021F" w14:textId="67B7FD0E">
      <w:pPr>
        <w:pStyle w:val="BodyText"/>
        <w:numPr>
          <w:ilvl w:val="1"/>
          <w:numId w:val="26"/>
        </w:numPr>
        <w:rPr>
          <w:lang w:val="sr-Latn"/>
        </w:rPr>
      </w:pPr>
      <w:r w:rsidRPr="742AF27D" w:rsidR="742AF27D">
        <w:rPr>
          <w:lang w:val="sr-Latn"/>
        </w:rPr>
        <w:t>Preglednost – Uredan dizajn zajedno sa mogućnošću sortiranja i grupisanja objava činiće ovu aplikaciju lakom za korišćenje</w:t>
      </w:r>
    </w:p>
    <w:p w:rsidR="742AF27D" w:rsidP="742AF27D" w:rsidRDefault="742AF27D" w14:paraId="18E8F523" w14:textId="2913D875">
      <w:pPr>
        <w:pStyle w:val="BodyText"/>
        <w:numPr>
          <w:ilvl w:val="1"/>
          <w:numId w:val="26"/>
        </w:numPr>
        <w:rPr>
          <w:lang w:val="sr-Latn"/>
        </w:rPr>
      </w:pPr>
      <w:r w:rsidRPr="742AF27D" w:rsidR="742AF27D">
        <w:rPr>
          <w:lang w:val="sr-Latn"/>
        </w:rPr>
        <w:t>Sistem ocenjivanja – Metod provere kvaliteta lokacija po pitanju kvaliteta usluge, pristupačnosti, cena</w:t>
      </w:r>
    </w:p>
    <w:p w:rsidR="742AF27D" w:rsidP="742AF27D" w:rsidRDefault="742AF27D" w14:paraId="7DA6AFBC" w14:textId="211BB782">
      <w:pPr>
        <w:pStyle w:val="BodyText"/>
        <w:numPr>
          <w:ilvl w:val="1"/>
          <w:numId w:val="26"/>
        </w:numPr>
        <w:rPr>
          <w:lang w:val="sr-Latn"/>
        </w:rPr>
      </w:pPr>
      <w:r w:rsidRPr="742AF27D" w:rsidR="742AF27D">
        <w:rPr>
          <w:lang w:val="sr-Latn"/>
        </w:rPr>
        <w:t>Komunikacija između studenata, organizatora i članova parlamenata - Omogućava studentima da predlažu lokacije višim korisnicima aplikacije</w:t>
      </w:r>
    </w:p>
    <w:p w:rsidR="742AF27D" w:rsidP="742AF27D" w:rsidRDefault="742AF27D" w14:paraId="059AC2A2" w14:textId="55AF62DB">
      <w:pPr>
        <w:pStyle w:val="BodyText"/>
        <w:numPr>
          <w:ilvl w:val="1"/>
          <w:numId w:val="26"/>
        </w:numPr>
        <w:rPr>
          <w:lang w:val="sr-Latn"/>
        </w:rPr>
      </w:pPr>
      <w:r w:rsidRPr="742AF27D" w:rsidR="742AF27D">
        <w:rPr>
          <w:lang w:val="sr-Latn"/>
        </w:rPr>
        <w:t>Interaktivni način rezervisanja mesta za događaje, okupljanja i slično</w:t>
      </w:r>
    </w:p>
    <w:p w:rsidR="742AF27D" w:rsidP="742AF27D" w:rsidRDefault="742AF27D" w14:paraId="26BDFFE5" w14:textId="7DF36396">
      <w:pPr>
        <w:pStyle w:val="BodyText"/>
        <w:numPr>
          <w:ilvl w:val="1"/>
          <w:numId w:val="26"/>
        </w:numPr>
        <w:rPr>
          <w:lang w:val="sr-Latn"/>
        </w:rPr>
      </w:pPr>
      <w:r w:rsidRPr="742AF27D" w:rsidR="742AF27D">
        <w:rPr>
          <w:lang w:val="sr-Latn"/>
        </w:rPr>
        <w:t>Održavanje aplikacije od strane administratora (uređivanje liste dozvoljenih akademskih mejlova, provera integriteta informacija o lokacijama, dodavanja univerziteta, fakulteta i organizatora (članova parlamenta) i slično)</w:t>
      </w:r>
    </w:p>
    <w:p w:rsidR="742AF27D" w:rsidP="742AF27D" w:rsidRDefault="742AF27D" w14:paraId="5B26FE5E" w14:textId="7F8FA9A3">
      <w:pPr>
        <w:pStyle w:val="BodyText"/>
        <w:numPr>
          <w:ilvl w:val="1"/>
          <w:numId w:val="26"/>
        </w:numPr>
        <w:rPr>
          <w:lang w:val="sr-Latn"/>
        </w:rPr>
      </w:pPr>
      <w:r w:rsidRPr="742AF27D" w:rsidR="742AF27D">
        <w:rPr>
          <w:lang w:val="sr-Latn"/>
        </w:rPr>
        <w:t>Mogućnost pravljenja grupa vezanih za određena interesovanja radi podsticanja komunikacije između studenata</w:t>
      </w:r>
    </w:p>
    <w:p xmlns:wp14="http://schemas.microsoft.com/office/word/2010/wordml" w:rsidR="00447896" w:rsidP="742AF27D" w:rsidRDefault="00447896" w14:paraId="54050C97" wp14:textId="22E5AA2E">
      <w:pPr>
        <w:pStyle w:val="Heading1"/>
        <w:ind w:left="0"/>
        <w:rPr>
          <w:lang w:val="sr-Latn"/>
        </w:rPr>
      </w:pPr>
      <w:bookmarkStart w:name="_Toc1375335456" w:id="1595753069"/>
      <w:bookmarkStart w:name="_Toc631225286" w:id="453642352"/>
      <w:r w:rsidRPr="742AF27D" w:rsidR="64D07738">
        <w:rPr>
          <w:lang w:val="sr-Latn"/>
        </w:rPr>
        <w:t>5. Znanja i veštine potrebne za izradu projekta</w:t>
      </w:r>
      <w:bookmarkEnd w:id="1595753069"/>
      <w:bookmarkEnd w:id="453642352"/>
    </w:p>
    <w:p xmlns:wp14="http://schemas.microsoft.com/office/word/2010/wordml" w:rsidR="00447896" w:rsidRDefault="00447896" w14:paraId="0F23FB34" wp14:textId="77777777">
      <w:r>
        <w:rPr>
          <w:lang w:val="sr-Latn"/>
        </w:rPr>
        <w:tab/>
      </w:r>
      <w:r>
        <w:rPr>
          <w:b/>
          <w:bCs/>
          <w:lang w:val="sr-Latn"/>
        </w:rPr>
        <w:t>Potrebno je da članovi tima poseduju sledeće veštine:</w:t>
      </w:r>
    </w:p>
    <w:p xmlns:wp14="http://schemas.microsoft.com/office/word/2010/wordml" w:rsidR="00447896" w:rsidRDefault="00447896" w14:paraId="3433CA4B" wp14:textId="77777777">
      <w:pPr>
        <w:numPr>
          <w:ilvl w:val="0"/>
          <w:numId w:val="4"/>
        </w:numPr>
      </w:pPr>
      <w:r>
        <w:rPr>
          <w:lang w:val="sr-Latn"/>
        </w:rPr>
        <w:t>Rad sa bazama podataka</w:t>
      </w:r>
    </w:p>
    <w:p xmlns:wp14="http://schemas.microsoft.com/office/word/2010/wordml" w:rsidR="00447896" w:rsidRDefault="00447896" w14:paraId="73341493" wp14:textId="77777777">
      <w:pPr>
        <w:numPr>
          <w:ilvl w:val="0"/>
          <w:numId w:val="4"/>
        </w:numPr>
      </w:pPr>
      <w:r>
        <w:rPr>
          <w:lang w:val="sr-Latn"/>
        </w:rPr>
        <w:t>Rad sa ORM alatima</w:t>
      </w:r>
    </w:p>
    <w:p xmlns:wp14="http://schemas.microsoft.com/office/word/2010/wordml" w:rsidR="00447896" w:rsidRDefault="00447896" w14:paraId="0AE446A4" wp14:textId="77777777">
      <w:pPr>
        <w:numPr>
          <w:ilvl w:val="0"/>
          <w:numId w:val="4"/>
        </w:numPr>
      </w:pPr>
      <w:r>
        <w:rPr>
          <w:lang w:val="sr-Latn"/>
        </w:rPr>
        <w:t>Poznavanje struktura podataka</w:t>
      </w:r>
    </w:p>
    <w:p xmlns:wp14="http://schemas.microsoft.com/office/word/2010/wordml" w:rsidR="00447896" w:rsidRDefault="00447896" w14:paraId="2FA45BDD" wp14:textId="77777777">
      <w:pPr>
        <w:numPr>
          <w:ilvl w:val="0"/>
          <w:numId w:val="4"/>
        </w:numPr>
      </w:pPr>
      <w:r>
        <w:rPr>
          <w:lang w:val="sr-Latn"/>
        </w:rPr>
        <w:t>Poznavanje MVC modela</w:t>
      </w:r>
    </w:p>
    <w:p xmlns:wp14="http://schemas.microsoft.com/office/word/2010/wordml" w:rsidR="00447896" w:rsidRDefault="00447896" w14:paraId="2AB08331" wp14:textId="4C87D08F">
      <w:pPr>
        <w:numPr>
          <w:ilvl w:val="0"/>
          <w:numId w:val="4"/>
        </w:numPr>
        <w:rPr/>
      </w:pPr>
      <w:r w:rsidRPr="742AF27D" w:rsidR="64D07738">
        <w:rPr>
          <w:lang w:val="sr-Latn"/>
        </w:rPr>
        <w:t>Rad sa Objektno-orijentisanom paradigmom</w:t>
      </w:r>
    </w:p>
    <w:p xmlns:wp14="http://schemas.microsoft.com/office/word/2010/wordml" w:rsidR="00447896" w:rsidRDefault="00447896" w14:paraId="5DBC91C4" wp14:textId="77777777">
      <w:pPr>
        <w:numPr>
          <w:ilvl w:val="0"/>
          <w:numId w:val="4"/>
        </w:numPr>
      </w:pPr>
      <w:r>
        <w:rPr>
          <w:lang w:val="sr-Latn"/>
        </w:rPr>
        <w:t>Poznavanje frontend tehnologija</w:t>
      </w:r>
    </w:p>
    <w:p xmlns:wp14="http://schemas.microsoft.com/office/word/2010/wordml" w:rsidR="00447896" w:rsidRDefault="00447896" w14:paraId="1896D044" wp14:textId="77777777">
      <w:pPr>
        <w:numPr>
          <w:ilvl w:val="0"/>
          <w:numId w:val="4"/>
        </w:numPr>
      </w:pPr>
      <w:r>
        <w:rPr>
          <w:lang w:val="sr-Latn"/>
        </w:rPr>
        <w:t>Poznavanje package management sistema</w:t>
      </w:r>
    </w:p>
    <w:p xmlns:wp14="http://schemas.microsoft.com/office/word/2010/wordml" w:rsidR="00447896" w:rsidRDefault="00447896" w14:paraId="2B69AD51" wp14:textId="77777777">
      <w:pPr>
        <w:numPr>
          <w:ilvl w:val="0"/>
          <w:numId w:val="4"/>
        </w:numPr>
      </w:pPr>
      <w:r>
        <w:rPr>
          <w:lang w:val="sr-Latn"/>
        </w:rPr>
        <w:t>Poznavanje version control sistema</w:t>
      </w:r>
    </w:p>
    <w:p xmlns:wp14="http://schemas.microsoft.com/office/word/2010/wordml" w:rsidR="00447896" w:rsidRDefault="00447896" w14:paraId="3CF2D8B6" wp14:textId="77777777"/>
    <w:p xmlns:wp14="http://schemas.microsoft.com/office/word/2010/wordml" w:rsidR="00447896" w:rsidRDefault="00447896" w14:paraId="14F04E46" wp14:textId="2A5B9D19">
      <w:pPr>
        <w:pStyle w:val="BodyText"/>
      </w:pPr>
      <w:r w:rsidRPr="742AF27D" w:rsidR="64D07738">
        <w:rPr>
          <w:b w:val="1"/>
          <w:bCs w:val="1"/>
          <w:lang w:val="sr-Latn"/>
        </w:rPr>
        <w:t>Znanja i veštine članova tima:</w:t>
      </w:r>
    </w:p>
    <w:p xmlns:wp14="http://schemas.microsoft.com/office/word/2010/wordml" w:rsidR="00447896" w:rsidRDefault="00447896" w14:paraId="0C2323B9" wp14:textId="77777777">
      <w:pPr>
        <w:pStyle w:val="BodyText"/>
        <w:numPr>
          <w:ilvl w:val="0"/>
          <w:numId w:val="3"/>
        </w:numPr>
        <w:rPr/>
      </w:pPr>
      <w:r w:rsidRPr="3281EBDC" w:rsidR="00447896">
        <w:rPr>
          <w:b w:val="1"/>
          <w:bCs w:val="1"/>
          <w:lang w:val="sr-Latn"/>
        </w:rPr>
        <w:t>Luka Kocić</w:t>
      </w:r>
    </w:p>
    <w:p xmlns:wp14="http://schemas.microsoft.com/office/word/2010/wordml" w:rsidR="00447896" w:rsidRDefault="00447896" w14:paraId="40C013B7" wp14:textId="77777777">
      <w:pPr>
        <w:pStyle w:val="BodyText"/>
        <w:numPr>
          <w:ilvl w:val="1"/>
          <w:numId w:val="5"/>
        </w:numPr>
        <w:rPr/>
      </w:pPr>
      <w:r w:rsidRPr="3281EBDC" w:rsidR="00447896">
        <w:rPr>
          <w:lang w:val="sr-Latn"/>
        </w:rPr>
        <w:t>Iskustvo sa projektovanjem i realizacijom softverskih projekata</w:t>
      </w:r>
    </w:p>
    <w:p xmlns:wp14="http://schemas.microsoft.com/office/word/2010/wordml" w:rsidR="00447896" w:rsidRDefault="00447896" w14:paraId="1ECE3735" wp14:textId="77777777">
      <w:pPr>
        <w:pStyle w:val="BodyText"/>
        <w:numPr>
          <w:ilvl w:val="1"/>
          <w:numId w:val="5"/>
        </w:numPr>
        <w:rPr/>
      </w:pPr>
      <w:r w:rsidRPr="3281EBDC" w:rsidR="00447896">
        <w:rPr>
          <w:lang w:val="sr-Latn"/>
        </w:rPr>
        <w:t>Poznavanje frontend tehnologija</w:t>
      </w:r>
    </w:p>
    <w:p xmlns:wp14="http://schemas.microsoft.com/office/word/2010/wordml" w:rsidR="00447896" w:rsidP="742AF27D" w:rsidRDefault="00447896" wp14:noSpellErr="1" w14:paraId="43082A13" wp14:textId="52B4350F">
      <w:pPr>
        <w:pStyle w:val="BodyText"/>
        <w:numPr>
          <w:ilvl w:val="1"/>
          <w:numId w:val="5"/>
        </w:numPr>
        <w:rPr>
          <w:lang w:val="sr-Latn"/>
        </w:rPr>
      </w:pPr>
      <w:r w:rsidRPr="742AF27D" w:rsidR="64D07738">
        <w:rPr>
          <w:lang w:val="sr-Latn"/>
        </w:rPr>
        <w:t>Rad sa bazom podataka</w:t>
      </w:r>
    </w:p>
    <w:p xmlns:wp14="http://schemas.microsoft.com/office/word/2010/wordml" w:rsidR="00447896" w:rsidP="742AF27D" w:rsidRDefault="00447896" w14:paraId="5D1CB6AE" wp14:textId="39D61FB3">
      <w:pPr>
        <w:pStyle w:val="BodyText"/>
        <w:numPr>
          <w:ilvl w:val="1"/>
          <w:numId w:val="5"/>
        </w:numPr>
        <w:rPr>
          <w:lang w:val="sr-Latn"/>
        </w:rPr>
      </w:pPr>
      <w:r w:rsidRPr="742AF27D" w:rsidR="64D07738">
        <w:rPr>
          <w:lang w:val="sr-Latn"/>
        </w:rPr>
        <w:t>Poznavanje version control sistema</w:t>
      </w:r>
    </w:p>
    <w:p w:rsidR="64D07738" w:rsidP="742AF27D" w:rsidRDefault="64D07738" w14:paraId="775594C8" w14:textId="76C11E28"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lang w:val="sr-Latn"/>
        </w:rPr>
      </w:pPr>
      <w:r w:rsidRPr="742AF27D" w:rsidR="64D07738">
        <w:rPr>
          <w:lang w:val="sr-Latn"/>
        </w:rPr>
        <w:t>Poznavanje package management sistema</w:t>
      </w:r>
    </w:p>
    <w:p xmlns:wp14="http://schemas.microsoft.com/office/word/2010/wordml" w:rsidR="00447896" w:rsidRDefault="00447896" w14:paraId="095CA364" wp14:textId="77777777">
      <w:pPr>
        <w:pStyle w:val="BodyText"/>
        <w:numPr>
          <w:ilvl w:val="0"/>
          <w:numId w:val="3"/>
        </w:numPr>
        <w:rPr/>
      </w:pPr>
      <w:r w:rsidRPr="3281EBDC" w:rsidR="00447896">
        <w:rPr>
          <w:b w:val="1"/>
          <w:bCs w:val="1"/>
          <w:lang w:val="sr-Latn"/>
        </w:rPr>
        <w:t>Milan Lukić</w:t>
      </w:r>
    </w:p>
    <w:p xmlns:wp14="http://schemas.microsoft.com/office/word/2010/wordml" w:rsidR="00447896" w:rsidRDefault="00447896" w14:paraId="40A76EF9" wp14:textId="77777777">
      <w:pPr>
        <w:pStyle w:val="BodyText"/>
        <w:numPr>
          <w:ilvl w:val="0"/>
          <w:numId w:val="6"/>
        </w:numPr>
        <w:rPr/>
      </w:pPr>
      <w:r w:rsidRPr="3281EBDC" w:rsidR="00447896">
        <w:rPr>
          <w:lang w:val="sr-Latn"/>
        </w:rPr>
        <w:t>Iskustvo sa projektovanjem korisničkih interfejsa</w:t>
      </w:r>
    </w:p>
    <w:p xmlns:wp14="http://schemas.microsoft.com/office/word/2010/wordml" w:rsidR="00447896" w:rsidRDefault="00447896" w14:paraId="50684CE4" wp14:textId="77777777">
      <w:pPr>
        <w:pStyle w:val="BodyText"/>
        <w:numPr>
          <w:ilvl w:val="0"/>
          <w:numId w:val="6"/>
        </w:numPr>
        <w:rPr/>
      </w:pPr>
      <w:r w:rsidRPr="3281EBDC" w:rsidR="00447896">
        <w:rPr>
          <w:lang w:val="sr-Latn"/>
        </w:rPr>
        <w:t>Web design</w:t>
      </w:r>
    </w:p>
    <w:p xmlns:wp14="http://schemas.microsoft.com/office/word/2010/wordml" w:rsidR="00447896" w:rsidP="742AF27D" w:rsidRDefault="00447896" w14:paraId="510DB006" wp14:textId="77777777" wp14:noSpellErr="1">
      <w:pPr>
        <w:pStyle w:val="BodyText"/>
        <w:numPr>
          <w:ilvl w:val="0"/>
          <w:numId w:val="6"/>
        </w:numPr>
        <w:rPr>
          <w:lang w:val="sr-Latn"/>
        </w:rPr>
      </w:pPr>
      <w:r w:rsidRPr="742AF27D" w:rsidR="64D07738">
        <w:rPr>
          <w:lang w:val="sr-Latn"/>
        </w:rPr>
        <w:t>Rad sa bazom podataka</w:t>
      </w:r>
    </w:p>
    <w:p w:rsidR="64D07738" w:rsidP="742AF27D" w:rsidRDefault="64D07738" w14:paraId="657F6EDB" w14:textId="5378D11D">
      <w:pPr>
        <w:pStyle w:val="BodyText"/>
        <w:numPr>
          <w:ilvl w:val="0"/>
          <w:numId w:val="6"/>
        </w:numPr>
        <w:rPr>
          <w:rFonts w:ascii="Times New Roman" w:hAnsi="Times New Roman" w:eastAsia="Times New Roman" w:cs="Times New Roman"/>
          <w:lang w:val="sr-Latn"/>
        </w:rPr>
      </w:pPr>
      <w:r w:rsidRPr="742AF27D" w:rsidR="64D07738">
        <w:rPr>
          <w:lang w:val="sr-Latn"/>
        </w:rPr>
        <w:t>Poznavanje version control sistema</w:t>
      </w:r>
    </w:p>
    <w:p w:rsidR="64D07738" w:rsidP="742AF27D" w:rsidRDefault="64D07738" w14:paraId="7A2760A9" w14:textId="3638449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lang w:val="sr-Latn"/>
        </w:rPr>
      </w:pPr>
      <w:r w:rsidRPr="742AF27D" w:rsidR="64D07738">
        <w:rPr>
          <w:lang w:val="sr-Latn"/>
        </w:rPr>
        <w:t>Poznavanje package management sistema</w:t>
      </w:r>
    </w:p>
    <w:p xmlns:wp14="http://schemas.microsoft.com/office/word/2010/wordml" w:rsidR="00447896" w:rsidRDefault="00447896" w14:paraId="17414247" wp14:textId="77777777">
      <w:pPr>
        <w:pStyle w:val="BodyText"/>
        <w:numPr>
          <w:ilvl w:val="0"/>
          <w:numId w:val="3"/>
        </w:numPr>
        <w:rPr/>
      </w:pPr>
      <w:r w:rsidRPr="3281EBDC" w:rsidR="00447896">
        <w:rPr>
          <w:b w:val="1"/>
          <w:bCs w:val="1"/>
          <w:lang w:val="sr-Latn"/>
        </w:rPr>
        <w:t>Andrija Mitić</w:t>
      </w:r>
    </w:p>
    <w:p xmlns:wp14="http://schemas.microsoft.com/office/word/2010/wordml" w:rsidR="00447896" w:rsidRDefault="00447896" w14:paraId="31712D9D" wp14:textId="77777777">
      <w:pPr>
        <w:pStyle w:val="BodyText"/>
        <w:numPr>
          <w:ilvl w:val="0"/>
          <w:numId w:val="7"/>
        </w:numPr>
        <w:rPr/>
      </w:pPr>
      <w:r w:rsidRPr="3281EBDC" w:rsidR="00447896">
        <w:rPr>
          <w:lang w:val="sr-Latn"/>
        </w:rPr>
        <w:t>Iskustvo sa projektovanjem backend sistema</w:t>
      </w:r>
    </w:p>
    <w:p xmlns:wp14="http://schemas.microsoft.com/office/word/2010/wordml" w:rsidR="00447896" w:rsidRDefault="00447896" w14:paraId="75C83955" wp14:textId="77777777">
      <w:pPr>
        <w:pStyle w:val="BodyText"/>
        <w:numPr>
          <w:ilvl w:val="0"/>
          <w:numId w:val="7"/>
        </w:numPr>
        <w:rPr/>
      </w:pPr>
      <w:r w:rsidRPr="3281EBDC" w:rsidR="00447896">
        <w:rPr>
          <w:lang w:val="sr-Latn"/>
        </w:rPr>
        <w:t>Poznavanje frontend tehnologija</w:t>
      </w:r>
    </w:p>
    <w:p xmlns:wp14="http://schemas.microsoft.com/office/word/2010/wordml" w:rsidR="00447896" w:rsidP="742AF27D" w:rsidRDefault="00447896" w14:paraId="38059907" wp14:textId="77777777" wp14:noSpellErr="1">
      <w:pPr>
        <w:pStyle w:val="BodyText"/>
        <w:numPr>
          <w:ilvl w:val="0"/>
          <w:numId w:val="7"/>
        </w:numPr>
        <w:rPr>
          <w:lang w:val="sr-Latn"/>
        </w:rPr>
      </w:pPr>
      <w:r w:rsidRPr="742AF27D" w:rsidR="64D07738">
        <w:rPr>
          <w:lang w:val="sr-Latn"/>
        </w:rPr>
        <w:t>Rad sa bazom podataka</w:t>
      </w:r>
    </w:p>
    <w:p w:rsidR="64D07738" w:rsidP="742AF27D" w:rsidRDefault="64D07738" w14:paraId="06BA8CC8" w14:textId="737F6C80">
      <w:pPr>
        <w:pStyle w:val="BodyText"/>
        <w:numPr>
          <w:ilvl w:val="0"/>
          <w:numId w:val="7"/>
        </w:numPr>
        <w:rPr>
          <w:rFonts w:ascii="Times New Roman" w:hAnsi="Times New Roman" w:eastAsia="Times New Roman" w:cs="Times New Roman"/>
          <w:lang w:val="sr-Latn"/>
        </w:rPr>
      </w:pPr>
      <w:r w:rsidRPr="742AF27D" w:rsidR="64D07738">
        <w:rPr>
          <w:lang w:val="sr-Latn"/>
        </w:rPr>
        <w:t>Poznavanje version control sistema</w:t>
      </w:r>
    </w:p>
    <w:p w:rsidR="64D07738" w:rsidP="742AF27D" w:rsidRDefault="64D07738" w14:paraId="51DEF6F1" w14:textId="4ADB2875">
      <w:pPr>
        <w:pStyle w:val="BodyText"/>
        <w:numPr>
          <w:ilvl w:val="0"/>
          <w:numId w:val="7"/>
        </w:numPr>
        <w:rPr>
          <w:rFonts w:ascii="Times New Roman" w:hAnsi="Times New Roman" w:eastAsia="Times New Roman" w:cs="Times New Roman"/>
          <w:lang w:val="sr-Latn"/>
        </w:rPr>
      </w:pPr>
      <w:r w:rsidRPr="742AF27D" w:rsidR="64D07738">
        <w:rPr>
          <w:lang w:val="sr-Latn"/>
        </w:rPr>
        <w:t>Poznavanje package management sistema</w:t>
      </w:r>
    </w:p>
    <w:p xmlns:wp14="http://schemas.microsoft.com/office/word/2010/wordml" w:rsidR="00447896" w:rsidP="742AF27D" w:rsidRDefault="00447896" w14:paraId="19C5A0EB" wp14:textId="2CF5398F">
      <w:pPr>
        <w:pStyle w:val="Heading1"/>
        <w:ind w:left="0"/>
        <w:rPr>
          <w:lang w:val="sr-Latn"/>
        </w:rPr>
      </w:pPr>
      <w:bookmarkStart w:name="_Toc1685693141" w:id="943899910"/>
      <w:bookmarkStart w:name="_Toc385198640" w:id="1821990594"/>
      <w:r w:rsidRPr="742AF27D" w:rsidR="64D07738">
        <w:rPr>
          <w:lang w:val="sr-Latn"/>
        </w:rPr>
        <w:t>6. Cilj i motivacija tima</w:t>
      </w:r>
      <w:bookmarkEnd w:id="943899910"/>
      <w:bookmarkEnd w:id="1821990594"/>
    </w:p>
    <w:p xmlns:wp14="http://schemas.microsoft.com/office/word/2010/wordml" w:rsidR="00447896" w:rsidRDefault="00AB074F" w14:paraId="0CE2F074" wp14:textId="38D4D30E">
      <w:pPr>
        <w:pStyle w:val="BodyText"/>
      </w:pPr>
      <w:r w:rsidR="1E864782">
        <w:rPr/>
        <w:t>Glavni</w:t>
      </w:r>
      <w:r w:rsidR="1E864782">
        <w:rPr/>
        <w:t xml:space="preserve"> </w:t>
      </w:r>
      <w:r w:rsidR="1E864782">
        <w:rPr/>
        <w:t>ciljevi</w:t>
      </w:r>
      <w:r w:rsidR="1E864782">
        <w:rPr/>
        <w:t xml:space="preserve"> </w:t>
      </w:r>
      <w:r w:rsidR="1E864782">
        <w:rPr/>
        <w:t>našeg</w:t>
      </w:r>
      <w:r w:rsidR="1E864782">
        <w:rPr/>
        <w:t xml:space="preserve"> </w:t>
      </w:r>
      <w:r w:rsidR="1E864782">
        <w:rPr/>
        <w:t>tima</w:t>
      </w:r>
      <w:r w:rsidR="1E864782">
        <w:rPr/>
        <w:t xml:space="preserve"> </w:t>
      </w:r>
      <w:r w:rsidR="1E864782">
        <w:rPr/>
        <w:t>su</w:t>
      </w:r>
      <w:r w:rsidR="1E864782">
        <w:rPr/>
        <w:t xml:space="preserve"> </w:t>
      </w:r>
      <w:r w:rsidR="1E864782">
        <w:rPr/>
        <w:t>sticanje</w:t>
      </w:r>
      <w:r w:rsidR="1E864782">
        <w:rPr/>
        <w:t xml:space="preserve"> </w:t>
      </w:r>
      <w:r w:rsidR="1E864782">
        <w:rPr/>
        <w:t>i</w:t>
      </w:r>
      <w:r w:rsidR="1E864782">
        <w:rPr/>
        <w:t xml:space="preserve"> </w:t>
      </w:r>
      <w:r w:rsidR="1E864782">
        <w:rPr/>
        <w:t>usavršavanje</w:t>
      </w:r>
      <w:r w:rsidR="1E864782">
        <w:rPr/>
        <w:t xml:space="preserve"> </w:t>
      </w:r>
      <w:r w:rsidR="1E864782">
        <w:rPr/>
        <w:t>znanja</w:t>
      </w:r>
      <w:r w:rsidR="1E864782">
        <w:rPr/>
        <w:t xml:space="preserve"> u </w:t>
      </w:r>
      <w:r w:rsidR="1E864782">
        <w:rPr/>
        <w:t>projektovanju</w:t>
      </w:r>
      <w:r w:rsidR="1E864782">
        <w:rPr/>
        <w:t xml:space="preserve"> </w:t>
      </w:r>
      <w:r w:rsidR="1E864782">
        <w:rPr/>
        <w:t>i</w:t>
      </w:r>
      <w:r w:rsidR="1E864782">
        <w:rPr/>
        <w:t xml:space="preserve"> </w:t>
      </w:r>
      <w:r w:rsidR="1E864782">
        <w:rPr/>
        <w:t>realizaciji</w:t>
      </w:r>
      <w:r w:rsidR="1E864782">
        <w:rPr/>
        <w:t xml:space="preserve"> </w:t>
      </w:r>
      <w:r w:rsidR="1E864782">
        <w:rPr/>
        <w:t>softverskih</w:t>
      </w:r>
      <w:r w:rsidR="1E864782">
        <w:rPr/>
        <w:t xml:space="preserve"> </w:t>
      </w:r>
      <w:r w:rsidR="1E864782">
        <w:rPr/>
        <w:t>sistema</w:t>
      </w:r>
      <w:r w:rsidR="1E864782">
        <w:rPr/>
        <w:t xml:space="preserve">, </w:t>
      </w:r>
      <w:r w:rsidR="1E864782">
        <w:rPr/>
        <w:t>realizacija</w:t>
      </w:r>
      <w:r w:rsidR="1E864782">
        <w:rPr/>
        <w:t xml:space="preserve"> </w:t>
      </w:r>
      <w:r w:rsidR="1E864782">
        <w:rPr/>
        <w:t>zamišljene</w:t>
      </w:r>
      <w:r w:rsidR="1E864782">
        <w:rPr/>
        <w:t xml:space="preserve"> </w:t>
      </w:r>
      <w:r w:rsidR="1E864782">
        <w:rPr/>
        <w:t>ideje</w:t>
      </w:r>
      <w:r w:rsidR="1E864782">
        <w:rPr/>
        <w:t xml:space="preserve">, </w:t>
      </w:r>
      <w:r w:rsidR="1E864782">
        <w:rPr/>
        <w:t>kao</w:t>
      </w:r>
      <w:r w:rsidR="1E864782">
        <w:rPr/>
        <w:t xml:space="preserve"> </w:t>
      </w:r>
      <w:r w:rsidR="1E864782">
        <w:rPr/>
        <w:t>i</w:t>
      </w:r>
      <w:r w:rsidR="1E864782">
        <w:rPr/>
        <w:t xml:space="preserve"> </w:t>
      </w:r>
      <w:r w:rsidR="1E864782">
        <w:rPr/>
        <w:t>sticanje</w:t>
      </w:r>
      <w:r w:rsidR="1E864782">
        <w:rPr/>
        <w:t xml:space="preserve"> </w:t>
      </w:r>
      <w:r w:rsidR="1E864782">
        <w:rPr/>
        <w:t>iskustva</w:t>
      </w:r>
      <w:r w:rsidR="1E864782">
        <w:rPr/>
        <w:t xml:space="preserve"> u </w:t>
      </w:r>
      <w:r w:rsidR="1E864782">
        <w:rPr/>
        <w:t>timskom</w:t>
      </w:r>
      <w:r w:rsidR="1E864782">
        <w:rPr/>
        <w:t xml:space="preserve"> </w:t>
      </w:r>
      <w:r w:rsidR="1E864782">
        <w:rPr/>
        <w:t>radu</w:t>
      </w:r>
      <w:r w:rsidR="1E864782">
        <w:rPr/>
        <w:t>.</w:t>
      </w:r>
    </w:p>
    <w:p xmlns:wp14="http://schemas.microsoft.com/office/word/2010/wordml" w:rsidR="00AB074F" w:rsidRDefault="00AB074F" w14:paraId="0C906A2E" wp14:textId="77777777">
      <w:pPr>
        <w:pStyle w:val="BodyText"/>
      </w:pPr>
      <w:proofErr w:type="spellStart"/>
      <w:r w:rsidR="00AB074F">
        <w:rPr/>
        <w:t>Karakteristike</w:t>
      </w:r>
      <w:proofErr w:type="spellEnd"/>
      <w:r w:rsidR="00AB074F">
        <w:rPr/>
        <w:t xml:space="preserve"> </w:t>
      </w:r>
      <w:proofErr w:type="spellStart"/>
      <w:r w:rsidR="00AB074F">
        <w:rPr/>
        <w:t>članova</w:t>
      </w:r>
      <w:proofErr w:type="spellEnd"/>
      <w:r w:rsidR="00AB074F">
        <w:rPr/>
        <w:t xml:space="preserve"> </w:t>
      </w:r>
      <w:proofErr w:type="spellStart"/>
      <w:r w:rsidR="00AB074F">
        <w:rPr/>
        <w:t>tima</w:t>
      </w:r>
      <w:proofErr w:type="spellEnd"/>
      <w:r w:rsidR="00AB074F">
        <w:rPr/>
        <w:t>:</w:t>
      </w:r>
    </w:p>
    <w:p xmlns:wp14="http://schemas.microsoft.com/office/word/2010/wordml" w:rsidR="00AB074F" w:rsidP="00AB074F" w:rsidRDefault="00AB074F" w14:paraId="3AA6EF81" wp14:textId="77777777">
      <w:pPr>
        <w:pStyle w:val="BodyText"/>
        <w:numPr>
          <w:ilvl w:val="0"/>
          <w:numId w:val="11"/>
        </w:numPr>
        <w:rPr>
          <w:b w:val="1"/>
          <w:bCs w:val="1"/>
        </w:rPr>
      </w:pPr>
      <w:r w:rsidRPr="3281EBDC" w:rsidR="00AB074F">
        <w:rPr>
          <w:b w:val="1"/>
          <w:bCs w:val="1"/>
        </w:rPr>
        <w:t xml:space="preserve">Luka </w:t>
      </w:r>
      <w:proofErr w:type="spellStart"/>
      <w:r w:rsidRPr="3281EBDC" w:rsidR="00AB074F">
        <w:rPr>
          <w:b w:val="1"/>
          <w:bCs w:val="1"/>
        </w:rPr>
        <w:t>Kocić</w:t>
      </w:r>
      <w:proofErr w:type="spellEnd"/>
    </w:p>
    <w:p xmlns:wp14="http://schemas.microsoft.com/office/word/2010/wordml" w:rsidR="00AB074F" w:rsidP="00AB074F" w:rsidRDefault="00AB074F" w14:paraId="76D6CDC8" wp14:textId="77777777">
      <w:pPr>
        <w:pStyle w:val="BodyText"/>
        <w:numPr>
          <w:ilvl w:val="0"/>
          <w:numId w:val="12"/>
        </w:numPr>
        <w:rPr/>
      </w:pPr>
      <w:proofErr w:type="spellStart"/>
      <w:r w:rsidR="00AB074F">
        <w:rPr/>
        <w:t>Ciljevi</w:t>
      </w:r>
      <w:proofErr w:type="spellEnd"/>
      <w:r w:rsidR="00AB074F">
        <w:rPr/>
        <w:t>:</w:t>
      </w:r>
    </w:p>
    <w:p xmlns:wp14="http://schemas.microsoft.com/office/word/2010/wordml" w:rsidR="001E4E89" w:rsidP="001E4E89" w:rsidRDefault="001E4E89" w14:paraId="1912F539" wp14:textId="77777777">
      <w:pPr>
        <w:pStyle w:val="BodyText"/>
        <w:numPr>
          <w:ilvl w:val="1"/>
          <w:numId w:val="18"/>
        </w:numPr>
        <w:rPr/>
      </w:pPr>
      <w:proofErr w:type="spellStart"/>
      <w:r w:rsidR="001E4E89">
        <w:rPr/>
        <w:t>Sticanje</w:t>
      </w:r>
      <w:proofErr w:type="spellEnd"/>
      <w:r w:rsidR="001E4E89">
        <w:rPr/>
        <w:t xml:space="preserve"> </w:t>
      </w:r>
      <w:proofErr w:type="spellStart"/>
      <w:r w:rsidR="001E4E89">
        <w:rPr/>
        <w:t>novih</w:t>
      </w:r>
      <w:proofErr w:type="spellEnd"/>
      <w:r w:rsidR="001E4E89">
        <w:rPr/>
        <w:t xml:space="preserve"> </w:t>
      </w:r>
      <w:proofErr w:type="spellStart"/>
      <w:r w:rsidR="001E4E89">
        <w:rPr/>
        <w:t>znanja</w:t>
      </w:r>
      <w:proofErr w:type="spellEnd"/>
      <w:r w:rsidR="001E4E89">
        <w:rPr/>
        <w:t xml:space="preserve"> o </w:t>
      </w:r>
      <w:proofErr w:type="spellStart"/>
      <w:r w:rsidR="001E4E89">
        <w:rPr/>
        <w:t>razvoju</w:t>
      </w:r>
      <w:proofErr w:type="spellEnd"/>
      <w:r w:rsidR="001E4E89">
        <w:rPr/>
        <w:t xml:space="preserve"> web </w:t>
      </w:r>
      <w:proofErr w:type="spellStart"/>
      <w:r w:rsidR="001E4E89">
        <w:rPr/>
        <w:t>aplikacija</w:t>
      </w:r>
      <w:proofErr w:type="spellEnd"/>
    </w:p>
    <w:p xmlns:wp14="http://schemas.microsoft.com/office/word/2010/wordml" w:rsidRPr="00AB074F" w:rsidR="001E4E89" w:rsidP="001E4E89" w:rsidRDefault="001E4E89" w14:paraId="129A4004" wp14:textId="77777777">
      <w:pPr>
        <w:pStyle w:val="BodyText"/>
        <w:numPr>
          <w:ilvl w:val="1"/>
          <w:numId w:val="18"/>
        </w:numPr>
        <w:rPr/>
      </w:pPr>
      <w:proofErr w:type="spellStart"/>
      <w:r w:rsidR="001E4E89">
        <w:rPr/>
        <w:t>Upoznavanje</w:t>
      </w:r>
      <w:proofErr w:type="spellEnd"/>
      <w:r w:rsidR="001E4E89">
        <w:rPr/>
        <w:t xml:space="preserve"> </w:t>
      </w:r>
      <w:proofErr w:type="spellStart"/>
      <w:r w:rsidR="001E4E89">
        <w:rPr/>
        <w:t>sa</w:t>
      </w:r>
      <w:proofErr w:type="spellEnd"/>
      <w:r w:rsidR="001E4E89">
        <w:rPr/>
        <w:t xml:space="preserve"> </w:t>
      </w:r>
      <w:proofErr w:type="spellStart"/>
      <w:r w:rsidR="001E4E89">
        <w:rPr/>
        <w:t>timskim</w:t>
      </w:r>
      <w:proofErr w:type="spellEnd"/>
      <w:r w:rsidR="001E4E89">
        <w:rPr/>
        <w:t xml:space="preserve"> </w:t>
      </w:r>
      <w:proofErr w:type="spellStart"/>
      <w:r w:rsidR="001E4E89">
        <w:rPr/>
        <w:t>radom</w:t>
      </w:r>
      <w:proofErr w:type="spellEnd"/>
      <w:r w:rsidR="001E4E89">
        <w:rPr/>
        <w:t xml:space="preserve"> </w:t>
      </w:r>
      <w:proofErr w:type="spellStart"/>
      <w:r w:rsidR="001E4E89">
        <w:rPr/>
        <w:t>na</w:t>
      </w:r>
      <w:proofErr w:type="spellEnd"/>
      <w:r w:rsidR="001E4E89">
        <w:rPr/>
        <w:t xml:space="preserve"> </w:t>
      </w:r>
      <w:proofErr w:type="spellStart"/>
      <w:r w:rsidR="001E4E89">
        <w:rPr/>
        <w:t>projektu</w:t>
      </w:r>
      <w:proofErr w:type="spellEnd"/>
    </w:p>
    <w:p xmlns:wp14="http://schemas.microsoft.com/office/word/2010/wordml" w:rsidR="001E4E89" w:rsidP="001E4E89" w:rsidRDefault="00AB074F" w14:paraId="51A18312" wp14:textId="77777777">
      <w:pPr>
        <w:pStyle w:val="BodyText"/>
        <w:numPr>
          <w:ilvl w:val="0"/>
          <w:numId w:val="12"/>
        </w:numPr>
        <w:rPr/>
      </w:pPr>
      <w:r w:rsidR="00AB074F">
        <w:rPr/>
        <w:t xml:space="preserve">Tip </w:t>
      </w:r>
      <w:proofErr w:type="spellStart"/>
      <w:r w:rsidR="00AB074F">
        <w:rPr/>
        <w:t>ličnosti</w:t>
      </w:r>
      <w:proofErr w:type="spellEnd"/>
      <w:r w:rsidR="00AB074F">
        <w:rPr/>
        <w:t>:</w:t>
      </w:r>
    </w:p>
    <w:p xmlns:wp14="http://schemas.microsoft.com/office/word/2010/wordml" w:rsidR="001E4E89" w:rsidP="001E4E89" w:rsidRDefault="001E4E89" w14:paraId="3AF859E0" wp14:textId="77777777">
      <w:pPr>
        <w:pStyle w:val="BodyText"/>
        <w:numPr>
          <w:ilvl w:val="1"/>
          <w:numId w:val="15"/>
        </w:numPr>
        <w:rPr/>
      </w:pPr>
      <w:proofErr w:type="spellStart"/>
      <w:r w:rsidR="001E4E89">
        <w:rPr/>
        <w:t>Samomotivisan</w:t>
      </w:r>
      <w:proofErr w:type="spellEnd"/>
    </w:p>
    <w:p xmlns:wp14="http://schemas.microsoft.com/office/word/2010/wordml" w:rsidR="00AB074F" w:rsidP="00AB074F" w:rsidRDefault="00AB074F" w14:paraId="48396159" wp14:textId="77777777">
      <w:pPr>
        <w:pStyle w:val="BodyText"/>
        <w:numPr>
          <w:ilvl w:val="0"/>
          <w:numId w:val="11"/>
        </w:numPr>
        <w:rPr>
          <w:b w:val="1"/>
          <w:bCs w:val="1"/>
        </w:rPr>
      </w:pPr>
      <w:r w:rsidRPr="3281EBDC" w:rsidR="00AB074F">
        <w:rPr>
          <w:b w:val="1"/>
          <w:bCs w:val="1"/>
        </w:rPr>
        <w:t xml:space="preserve">Andrija </w:t>
      </w:r>
      <w:proofErr w:type="spellStart"/>
      <w:r w:rsidRPr="3281EBDC" w:rsidR="00AB074F">
        <w:rPr>
          <w:b w:val="1"/>
          <w:bCs w:val="1"/>
        </w:rPr>
        <w:t>Mitić</w:t>
      </w:r>
      <w:proofErr w:type="spellEnd"/>
    </w:p>
    <w:p xmlns:wp14="http://schemas.microsoft.com/office/word/2010/wordml" w:rsidR="001E4E89" w:rsidP="001E4E89" w:rsidRDefault="001E4E89" w14:paraId="387A7015" wp14:textId="77777777">
      <w:pPr>
        <w:pStyle w:val="BodyText"/>
        <w:numPr>
          <w:ilvl w:val="0"/>
          <w:numId w:val="13"/>
        </w:numPr>
        <w:rPr/>
      </w:pPr>
      <w:proofErr w:type="spellStart"/>
      <w:r w:rsidR="001E4E89">
        <w:rPr/>
        <w:t>Ciljevi</w:t>
      </w:r>
      <w:proofErr w:type="spellEnd"/>
      <w:r w:rsidR="001E4E89">
        <w:rPr/>
        <w:t>:</w:t>
      </w:r>
    </w:p>
    <w:p xmlns:wp14="http://schemas.microsoft.com/office/word/2010/wordml" w:rsidRPr="00B221BC" w:rsidR="001E4E89" w:rsidP="00B221BC" w:rsidRDefault="00B221BC" w14:paraId="0AE4069E" wp14:textId="77777777">
      <w:pPr>
        <w:pStyle w:val="BodyText"/>
        <w:numPr>
          <w:ilvl w:val="1"/>
          <w:numId w:val="19"/>
        </w:numPr>
        <w:rPr/>
      </w:pPr>
      <w:proofErr w:type="spellStart"/>
      <w:r w:rsidR="00B221BC">
        <w:rPr/>
        <w:t>Završavanje</w:t>
      </w:r>
      <w:proofErr w:type="spellEnd"/>
      <w:r w:rsidRPr="3281EBDC" w:rsidR="00B221BC">
        <w:rPr>
          <w:lang w:val="sr-Latn-RS"/>
        </w:rPr>
        <w:t xml:space="preserve"> većeg projekta do kraja</w:t>
      </w:r>
    </w:p>
    <w:p xmlns:wp14="http://schemas.microsoft.com/office/word/2010/wordml" w:rsidRPr="00AB074F" w:rsidR="00B221BC" w:rsidP="00B221BC" w:rsidRDefault="00B221BC" w14:paraId="17AAFA09" wp14:textId="77777777">
      <w:pPr>
        <w:pStyle w:val="BodyText"/>
        <w:numPr>
          <w:ilvl w:val="1"/>
          <w:numId w:val="19"/>
        </w:numPr>
        <w:rPr/>
      </w:pPr>
      <w:proofErr w:type="spellStart"/>
      <w:r w:rsidR="00B221BC">
        <w:rPr/>
        <w:t>Upoznavanje</w:t>
      </w:r>
      <w:proofErr w:type="spellEnd"/>
      <w:r w:rsidR="00B221BC">
        <w:rPr/>
        <w:t xml:space="preserve"> </w:t>
      </w:r>
      <w:proofErr w:type="spellStart"/>
      <w:r w:rsidR="00B221BC">
        <w:rPr/>
        <w:t>sa</w:t>
      </w:r>
      <w:proofErr w:type="spellEnd"/>
      <w:r w:rsidR="00B221BC">
        <w:rPr/>
        <w:t xml:space="preserve"> </w:t>
      </w:r>
      <w:proofErr w:type="spellStart"/>
      <w:r w:rsidR="00B221BC">
        <w:rPr/>
        <w:t>timskim</w:t>
      </w:r>
      <w:proofErr w:type="spellEnd"/>
      <w:r w:rsidR="00B221BC">
        <w:rPr/>
        <w:t xml:space="preserve"> </w:t>
      </w:r>
      <w:proofErr w:type="spellStart"/>
      <w:r w:rsidR="00B221BC">
        <w:rPr/>
        <w:t>radom</w:t>
      </w:r>
      <w:proofErr w:type="spellEnd"/>
      <w:r w:rsidR="00B221BC">
        <w:rPr/>
        <w:t xml:space="preserve"> </w:t>
      </w:r>
      <w:proofErr w:type="spellStart"/>
      <w:r w:rsidR="00B221BC">
        <w:rPr/>
        <w:t>na</w:t>
      </w:r>
      <w:proofErr w:type="spellEnd"/>
      <w:r w:rsidR="00B221BC">
        <w:rPr/>
        <w:t xml:space="preserve"> </w:t>
      </w:r>
      <w:proofErr w:type="spellStart"/>
      <w:r w:rsidR="00B221BC">
        <w:rPr/>
        <w:t>projektu</w:t>
      </w:r>
      <w:proofErr w:type="spellEnd"/>
    </w:p>
    <w:p xmlns:wp14="http://schemas.microsoft.com/office/word/2010/wordml" w:rsidR="001E4E89" w:rsidP="001E4E89" w:rsidRDefault="001E4E89" w14:paraId="45D473D9" wp14:textId="77777777">
      <w:pPr>
        <w:pStyle w:val="BodyText"/>
        <w:numPr>
          <w:ilvl w:val="0"/>
          <w:numId w:val="13"/>
        </w:numPr>
        <w:rPr/>
      </w:pPr>
      <w:r w:rsidR="001E4E89">
        <w:rPr/>
        <w:t xml:space="preserve">Tip </w:t>
      </w:r>
      <w:proofErr w:type="spellStart"/>
      <w:r w:rsidR="001E4E89">
        <w:rPr/>
        <w:t>ličnosti</w:t>
      </w:r>
      <w:proofErr w:type="spellEnd"/>
      <w:r w:rsidR="001E4E89">
        <w:rPr/>
        <w:t>:</w:t>
      </w:r>
    </w:p>
    <w:p xmlns:wp14="http://schemas.microsoft.com/office/word/2010/wordml" w:rsidRPr="001E4E89" w:rsidR="001E4E89" w:rsidP="001E4E89" w:rsidRDefault="001E4E89" w14:paraId="76F45C1D" wp14:textId="77777777">
      <w:pPr>
        <w:pStyle w:val="BodyText"/>
        <w:numPr>
          <w:ilvl w:val="1"/>
          <w:numId w:val="16"/>
        </w:numPr>
        <w:rPr/>
      </w:pPr>
      <w:proofErr w:type="spellStart"/>
      <w:r w:rsidR="001E4E89">
        <w:rPr/>
        <w:t>Motivisan</w:t>
      </w:r>
      <w:proofErr w:type="spellEnd"/>
      <w:r w:rsidR="001E4E89">
        <w:rPr/>
        <w:t xml:space="preserve"> </w:t>
      </w:r>
      <w:proofErr w:type="spellStart"/>
      <w:r w:rsidR="001E4E89">
        <w:rPr/>
        <w:t>komunikacijom</w:t>
      </w:r>
      <w:proofErr w:type="spellEnd"/>
    </w:p>
    <w:p xmlns:wp14="http://schemas.microsoft.com/office/word/2010/wordml" w:rsidR="00AB074F" w:rsidP="00AB074F" w:rsidRDefault="00AB074F" w14:paraId="5BC01B30" wp14:textId="77777777">
      <w:pPr>
        <w:pStyle w:val="BodyText"/>
        <w:numPr>
          <w:ilvl w:val="0"/>
          <w:numId w:val="11"/>
        </w:numPr>
        <w:rPr>
          <w:b w:val="1"/>
          <w:bCs w:val="1"/>
        </w:rPr>
      </w:pPr>
      <w:r w:rsidRPr="3281EBDC" w:rsidR="00AB074F">
        <w:rPr>
          <w:b w:val="1"/>
          <w:bCs w:val="1"/>
        </w:rPr>
        <w:t>Milan Lukić</w:t>
      </w:r>
    </w:p>
    <w:p xmlns:wp14="http://schemas.microsoft.com/office/word/2010/wordml" w:rsidR="001E4E89" w:rsidP="001E4E89" w:rsidRDefault="001E4E89" w14:paraId="7C813290" wp14:textId="77777777">
      <w:pPr>
        <w:pStyle w:val="BodyText"/>
        <w:numPr>
          <w:ilvl w:val="0"/>
          <w:numId w:val="14"/>
        </w:numPr>
        <w:rPr/>
      </w:pPr>
      <w:proofErr w:type="spellStart"/>
      <w:r w:rsidR="001E4E89">
        <w:rPr/>
        <w:t>Ciljevi</w:t>
      </w:r>
      <w:proofErr w:type="spellEnd"/>
      <w:r w:rsidR="001E4E89">
        <w:rPr/>
        <w:t>:</w:t>
      </w:r>
    </w:p>
    <w:p xmlns:wp14="http://schemas.microsoft.com/office/word/2010/wordml" w:rsidR="00B221BC" w:rsidP="00B221BC" w:rsidRDefault="00B221BC" w14:paraId="49BF735F" wp14:textId="77777777">
      <w:pPr>
        <w:pStyle w:val="BodyText"/>
        <w:numPr>
          <w:ilvl w:val="1"/>
          <w:numId w:val="20"/>
        </w:numPr>
        <w:rPr/>
      </w:pPr>
      <w:proofErr w:type="spellStart"/>
      <w:r w:rsidR="00B221BC">
        <w:rPr/>
        <w:t>Usavršavanje</w:t>
      </w:r>
      <w:proofErr w:type="spellEnd"/>
      <w:r w:rsidR="00B221BC">
        <w:rPr/>
        <w:t xml:space="preserve"> </w:t>
      </w:r>
      <w:proofErr w:type="spellStart"/>
      <w:r w:rsidR="00B221BC">
        <w:rPr/>
        <w:t>znanja</w:t>
      </w:r>
      <w:proofErr w:type="spellEnd"/>
      <w:r w:rsidR="00B221BC">
        <w:rPr/>
        <w:t xml:space="preserve"> u </w:t>
      </w:r>
      <w:proofErr w:type="spellStart"/>
      <w:r w:rsidR="00B221BC">
        <w:rPr/>
        <w:t>razvijanju</w:t>
      </w:r>
      <w:proofErr w:type="spellEnd"/>
      <w:r w:rsidR="00B221BC">
        <w:rPr/>
        <w:t xml:space="preserve"> web </w:t>
      </w:r>
      <w:proofErr w:type="spellStart"/>
      <w:r w:rsidR="00B221BC">
        <w:rPr/>
        <w:t>aplikacija</w:t>
      </w:r>
      <w:proofErr w:type="spellEnd"/>
    </w:p>
    <w:p xmlns:wp14="http://schemas.microsoft.com/office/word/2010/wordml" w:rsidRPr="00AB074F" w:rsidR="00B221BC" w:rsidP="00B221BC" w:rsidRDefault="00B221BC" w14:paraId="61FA86A4" wp14:textId="77777777">
      <w:pPr>
        <w:pStyle w:val="BodyText"/>
        <w:numPr>
          <w:ilvl w:val="1"/>
          <w:numId w:val="20"/>
        </w:numPr>
        <w:rPr/>
      </w:pPr>
      <w:proofErr w:type="spellStart"/>
      <w:r w:rsidR="00B221BC">
        <w:rPr/>
        <w:t>Upoznavanje</w:t>
      </w:r>
      <w:proofErr w:type="spellEnd"/>
      <w:r w:rsidR="00B221BC">
        <w:rPr/>
        <w:t xml:space="preserve"> </w:t>
      </w:r>
      <w:proofErr w:type="spellStart"/>
      <w:r w:rsidR="00B221BC">
        <w:rPr/>
        <w:t>sa</w:t>
      </w:r>
      <w:proofErr w:type="spellEnd"/>
      <w:r w:rsidR="00B221BC">
        <w:rPr/>
        <w:t xml:space="preserve"> </w:t>
      </w:r>
      <w:proofErr w:type="spellStart"/>
      <w:r w:rsidR="00B221BC">
        <w:rPr/>
        <w:t>timskim</w:t>
      </w:r>
      <w:proofErr w:type="spellEnd"/>
      <w:r w:rsidR="00B221BC">
        <w:rPr/>
        <w:t xml:space="preserve"> </w:t>
      </w:r>
      <w:proofErr w:type="spellStart"/>
      <w:r w:rsidR="00B221BC">
        <w:rPr/>
        <w:t>radom</w:t>
      </w:r>
      <w:proofErr w:type="spellEnd"/>
      <w:r w:rsidR="00B221BC">
        <w:rPr/>
        <w:t xml:space="preserve"> </w:t>
      </w:r>
      <w:proofErr w:type="spellStart"/>
      <w:r w:rsidR="00B221BC">
        <w:rPr/>
        <w:t>na</w:t>
      </w:r>
      <w:proofErr w:type="spellEnd"/>
      <w:r w:rsidR="00B221BC">
        <w:rPr/>
        <w:t xml:space="preserve"> </w:t>
      </w:r>
      <w:proofErr w:type="spellStart"/>
      <w:r w:rsidR="00B221BC">
        <w:rPr/>
        <w:t>projektu</w:t>
      </w:r>
      <w:proofErr w:type="spellEnd"/>
    </w:p>
    <w:p xmlns:wp14="http://schemas.microsoft.com/office/word/2010/wordml" w:rsidR="001E4E89" w:rsidP="001E4E89" w:rsidRDefault="001E4E89" w14:paraId="2CC46A60" wp14:textId="77777777">
      <w:pPr>
        <w:pStyle w:val="BodyText"/>
        <w:numPr>
          <w:ilvl w:val="0"/>
          <w:numId w:val="14"/>
        </w:numPr>
        <w:rPr/>
      </w:pPr>
      <w:r w:rsidR="001E4E89">
        <w:rPr/>
        <w:t xml:space="preserve">Tip </w:t>
      </w:r>
      <w:proofErr w:type="spellStart"/>
      <w:r w:rsidR="001E4E89">
        <w:rPr/>
        <w:t>ličnosti</w:t>
      </w:r>
      <w:proofErr w:type="spellEnd"/>
      <w:r w:rsidR="001E4E89">
        <w:rPr/>
        <w:t>:</w:t>
      </w:r>
    </w:p>
    <w:p xmlns:wp14="http://schemas.microsoft.com/office/word/2010/wordml" w:rsidRPr="001E4E89" w:rsidR="001E4E89" w:rsidP="00D3483C" w:rsidRDefault="001E4E89" w14:paraId="076A5BD3" wp14:textId="77777777">
      <w:pPr>
        <w:pStyle w:val="BodyText"/>
        <w:numPr>
          <w:ilvl w:val="0"/>
          <w:numId w:val="17"/>
        </w:numPr>
        <w:rPr/>
      </w:pPr>
      <w:proofErr w:type="spellStart"/>
      <w:r w:rsidR="001E4E89">
        <w:rPr/>
        <w:t>Motivisan</w:t>
      </w:r>
      <w:proofErr w:type="spellEnd"/>
      <w:r w:rsidR="001E4E89">
        <w:rPr/>
        <w:t xml:space="preserve"> </w:t>
      </w:r>
      <w:proofErr w:type="spellStart"/>
      <w:r w:rsidR="001E4E89">
        <w:rPr/>
        <w:t>zadatkom</w:t>
      </w:r>
      <w:proofErr w:type="spellEnd"/>
    </w:p>
    <w:p xmlns:wp14="http://schemas.microsoft.com/office/word/2010/wordml" w:rsidR="00D3483C" w:rsidP="742AF27D" w:rsidRDefault="00447896" w14:paraId="1F3559E0" wp14:textId="25FE4835">
      <w:pPr>
        <w:pStyle w:val="Heading1"/>
        <w:ind w:left="0"/>
        <w:rPr>
          <w:lang w:val="sr-Latn"/>
        </w:rPr>
      </w:pPr>
      <w:bookmarkStart w:name="_Toc1125049" w:id="313395286"/>
      <w:bookmarkStart w:name="_Toc366729952" w:id="176563432"/>
      <w:r w:rsidRPr="742AF27D" w:rsidR="64D07738">
        <w:rPr>
          <w:lang w:val="sr-Latn"/>
        </w:rPr>
        <w:t>7. Vođa ti</w:t>
      </w:r>
      <w:r w:rsidRPr="742AF27D" w:rsidR="3ACC8BBD">
        <w:rPr>
          <w:lang w:val="sr-Latn"/>
        </w:rPr>
        <w:t>ma</w:t>
      </w:r>
      <w:bookmarkEnd w:id="313395286"/>
      <w:bookmarkEnd w:id="176563432"/>
    </w:p>
    <w:p xmlns:wp14="http://schemas.microsoft.com/office/word/2010/wordml" w:rsidR="00D3483C" w:rsidP="00D3483C" w:rsidRDefault="00D3483C" w14:paraId="11F030DB" wp14:textId="77777777">
      <w:pPr>
        <w:ind w:left="720"/>
        <w:rPr>
          <w:b/>
          <w:bCs/>
          <w:lang w:val="sr-Latn"/>
        </w:rPr>
      </w:pPr>
      <w:r w:rsidRPr="00D3483C">
        <w:rPr>
          <w:b/>
          <w:bCs/>
          <w:lang w:val="sr-Latn"/>
        </w:rPr>
        <w:t>Kriterijumi:</w:t>
      </w:r>
    </w:p>
    <w:p xmlns:wp14="http://schemas.microsoft.com/office/word/2010/wordml" w:rsidR="00D3483C" w:rsidP="00D3483C" w:rsidRDefault="00D3483C" w14:paraId="462DDD79" wp14:textId="77777777">
      <w:pPr>
        <w:numPr>
          <w:ilvl w:val="0"/>
          <w:numId w:val="23"/>
        </w:numPr>
        <w:rPr>
          <w:lang w:val="sr-Latn"/>
        </w:rPr>
      </w:pPr>
      <w:r>
        <w:rPr>
          <w:lang w:val="sr-Latn"/>
        </w:rPr>
        <w:t>Iskustvo u projektovanju celokupnog sistema</w:t>
      </w:r>
    </w:p>
    <w:p xmlns:wp14="http://schemas.microsoft.com/office/word/2010/wordml" w:rsidR="00D3483C" w:rsidP="00D3483C" w:rsidRDefault="00D3483C" w14:paraId="54996567" wp14:textId="77777777">
      <w:pPr>
        <w:numPr>
          <w:ilvl w:val="0"/>
          <w:numId w:val="23"/>
        </w:numPr>
        <w:rPr>
          <w:lang w:val="sr-Latn"/>
        </w:rPr>
      </w:pPr>
      <w:r>
        <w:rPr>
          <w:lang w:val="sr-Latn"/>
        </w:rPr>
        <w:t>Odgovornost</w:t>
      </w:r>
    </w:p>
    <w:p xmlns:wp14="http://schemas.microsoft.com/office/word/2010/wordml" w:rsidR="00D3483C" w:rsidP="00D3483C" w:rsidRDefault="00D3483C" w14:paraId="7AA076DC" wp14:textId="77777777">
      <w:pPr>
        <w:numPr>
          <w:ilvl w:val="0"/>
          <w:numId w:val="23"/>
        </w:numPr>
        <w:rPr>
          <w:lang w:val="sr-Latn"/>
        </w:rPr>
      </w:pPr>
      <w:r>
        <w:rPr>
          <w:lang w:val="sr-Latn"/>
        </w:rPr>
        <w:t>Marljivost</w:t>
      </w:r>
    </w:p>
    <w:p xmlns:wp14="http://schemas.microsoft.com/office/word/2010/wordml" w:rsidR="00D3483C" w:rsidP="00D3483C" w:rsidRDefault="00D3483C" w14:paraId="233A5FBE" wp14:textId="77777777">
      <w:pPr>
        <w:numPr>
          <w:ilvl w:val="0"/>
          <w:numId w:val="23"/>
        </w:numPr>
        <w:rPr>
          <w:lang w:val="sr-Latn"/>
        </w:rPr>
      </w:pPr>
      <w:r>
        <w:rPr>
          <w:lang w:val="sr-Latn"/>
        </w:rPr>
        <w:t>Upornost</w:t>
      </w:r>
    </w:p>
    <w:p xmlns:wp14="http://schemas.microsoft.com/office/word/2010/wordml" w:rsidR="00D3483C" w:rsidP="00D3483C" w:rsidRDefault="00D3483C" w14:paraId="26F0B1C8" wp14:textId="77777777">
      <w:pPr>
        <w:numPr>
          <w:ilvl w:val="0"/>
          <w:numId w:val="23"/>
        </w:numPr>
        <w:rPr>
          <w:lang w:val="sr-Latn"/>
        </w:rPr>
      </w:pPr>
      <w:r>
        <w:rPr>
          <w:lang w:val="sr-Latn"/>
        </w:rPr>
        <w:t>Komunikativnost</w:t>
      </w:r>
    </w:p>
    <w:p xmlns:wp14="http://schemas.microsoft.com/office/word/2010/wordml" w:rsidRPr="00D3483C" w:rsidR="00D3483C" w:rsidP="00D3483C" w:rsidRDefault="00D3483C" w14:paraId="0FB78278" wp14:textId="77777777">
      <w:pPr>
        <w:ind w:left="1440"/>
        <w:rPr>
          <w:lang w:val="sr-Latn"/>
        </w:rPr>
      </w:pPr>
    </w:p>
    <w:p xmlns:wp14="http://schemas.microsoft.com/office/word/2010/wordml" w:rsidRPr="00D3483C" w:rsidR="00D3483C" w:rsidP="00D3483C" w:rsidRDefault="00D3483C" w14:paraId="6F452B33" wp14:textId="7E608EC2">
      <w:pPr>
        <w:ind w:left="720"/>
        <w:rPr>
          <w:lang w:val="sr-Latn"/>
        </w:rPr>
      </w:pPr>
      <w:r w:rsidRPr="742AF27D" w:rsidR="3ACC8BBD">
        <w:rPr>
          <w:lang w:val="sr-Latn"/>
        </w:rPr>
        <w:t>Na osnovu gorenavedenih kriterijuma, za vođu tima izabran je Luka Kocić.</w:t>
      </w:r>
    </w:p>
    <w:p xmlns:wp14="http://schemas.microsoft.com/office/word/2010/wordml" w:rsidR="00447896" w:rsidP="742AF27D" w:rsidRDefault="00447896" w14:paraId="305F5903" wp14:textId="0E9F7028">
      <w:pPr>
        <w:pStyle w:val="Heading1"/>
        <w:ind w:left="0"/>
        <w:rPr>
          <w:lang w:val="sr-Latn"/>
        </w:rPr>
      </w:pPr>
      <w:bookmarkStart w:name="_Toc1136738211" w:id="1732379500"/>
      <w:bookmarkStart w:name="_Toc600358777" w:id="1029645864"/>
      <w:r w:rsidRPr="742AF27D" w:rsidR="64D07738">
        <w:rPr>
          <w:lang w:val="sr-Latn"/>
        </w:rPr>
        <w:t>8. Komunikacija</w:t>
      </w:r>
      <w:bookmarkEnd w:id="1732379500"/>
      <w:bookmarkEnd w:id="1029645864"/>
    </w:p>
    <w:p xmlns:wp14="http://schemas.microsoft.com/office/word/2010/wordml" w:rsidR="00447896" w:rsidRDefault="00DE1B94" w14:paraId="12CB01C7" wp14:textId="77777777">
      <w:pPr>
        <w:pStyle w:val="BodyText"/>
      </w:pPr>
      <w:r w:rsidRPr="3281EBDC" w:rsidR="00DE1B94">
        <w:rPr>
          <w:lang w:val="sr-Latn"/>
        </w:rPr>
        <w:t>Platforme koje će biti korišćene za komunikaciju su Microsoft Teams i Messenger.</w:t>
      </w:r>
    </w:p>
    <w:p xmlns:wp14="http://schemas.microsoft.com/office/word/2010/wordml" w:rsidR="00447896" w:rsidRDefault="00B04877" w14:paraId="1D0AF67F" wp14:textId="77777777">
      <w:pPr>
        <w:pStyle w:val="BodyText"/>
      </w:pPr>
      <w:r w:rsidRPr="3281EBDC" w:rsidR="00B04877">
        <w:rPr>
          <w:lang w:val="sr-Latn"/>
        </w:rPr>
        <w:t>Sastanci će biti održani preko platforme Microsoft Teams.</w:t>
      </w:r>
    </w:p>
    <w:p xmlns:wp14="http://schemas.microsoft.com/office/word/2010/wordml" w:rsidR="00447896" w:rsidRDefault="00B04877" w14:paraId="6F52460A" wp14:textId="6E4074AA">
      <w:pPr>
        <w:pStyle w:val="BodyText"/>
      </w:pPr>
      <w:r w:rsidRPr="742AF27D" w:rsidR="3ECB0044">
        <w:rPr>
          <w:lang w:val="sr-Latn"/>
        </w:rPr>
        <w:t>V</w:t>
      </w:r>
      <w:r w:rsidRPr="742AF27D" w:rsidR="64D07738">
        <w:rPr>
          <w:lang w:val="sr-Latn"/>
        </w:rPr>
        <w:t>ođe</w:t>
      </w:r>
      <w:r w:rsidRPr="742AF27D" w:rsidR="3ECB0044">
        <w:rPr>
          <w:lang w:val="sr-Latn"/>
        </w:rPr>
        <w:t>nje</w:t>
      </w:r>
      <w:r w:rsidRPr="742AF27D" w:rsidR="64D07738">
        <w:rPr>
          <w:lang w:val="sr-Latn"/>
        </w:rPr>
        <w:t xml:space="preserve"> evidencij</w:t>
      </w:r>
      <w:r w:rsidRPr="742AF27D" w:rsidR="3ECB0044">
        <w:rPr>
          <w:lang w:val="sr-Latn"/>
        </w:rPr>
        <w:t>e</w:t>
      </w:r>
      <w:r w:rsidRPr="742AF27D" w:rsidR="64D07738">
        <w:rPr>
          <w:lang w:val="sr-Latn"/>
        </w:rPr>
        <w:t xml:space="preserve"> o odlukama u toku izrade projekta</w:t>
      </w:r>
      <w:r w:rsidRPr="742AF27D" w:rsidR="3ECB0044">
        <w:rPr>
          <w:lang w:val="sr-Latn"/>
        </w:rPr>
        <w:t xml:space="preserve"> biće obavljane preko platforme Microsoft To Do.</w:t>
      </w:r>
      <w:r w:rsidRPr="742AF27D" w:rsidR="64D07738">
        <w:rPr>
          <w:lang w:val="sr-Latn"/>
        </w:rPr>
        <w:t xml:space="preserve"> </w:t>
      </w:r>
    </w:p>
    <w:p xmlns:wp14="http://schemas.microsoft.com/office/word/2010/wordml" w:rsidR="00447896" w:rsidRDefault="00B04877" w14:paraId="39069A71" wp14:textId="77777777">
      <w:pPr>
        <w:pStyle w:val="BodyText"/>
      </w:pPr>
      <w:r w:rsidRPr="3281EBDC" w:rsidR="00B04877">
        <w:rPr>
          <w:lang w:val="sr-Latn"/>
        </w:rPr>
        <w:t>Za razmenu podataka projekta biće korišćen git i Bitbucket.</w:t>
      </w:r>
    </w:p>
    <w:p xmlns:wp14="http://schemas.microsoft.com/office/word/2010/wordml" w:rsidR="00447896" w:rsidP="742AF27D" w:rsidRDefault="00447896" w14:paraId="1AE32D62" wp14:textId="15719ACB">
      <w:pPr>
        <w:pStyle w:val="Heading1"/>
        <w:ind w:left="0"/>
        <w:rPr>
          <w:lang w:val="sr-Latn"/>
        </w:rPr>
      </w:pPr>
      <w:bookmarkStart w:name="_Toc288007020" w:id="1515246424"/>
      <w:bookmarkStart w:name="_Toc1043230785" w:id="11165960"/>
      <w:r w:rsidRPr="742AF27D" w:rsidR="64D07738">
        <w:rPr>
          <w:lang w:val="sr-Latn"/>
        </w:rPr>
        <w:t>9. Planiranje vremena</w:t>
      </w:r>
      <w:bookmarkEnd w:id="1515246424"/>
      <w:bookmarkEnd w:id="11165960"/>
    </w:p>
    <w:p xmlns:wp14="http://schemas.microsoft.com/office/word/2010/wordml" w:rsidR="00EE54A3" w:rsidP="00EE54A3" w:rsidRDefault="00EE54A3" w14:paraId="568CCE0B" wp14:textId="77777777">
      <w:pPr>
        <w:pStyle w:val="BodyText"/>
        <w:rPr>
          <w:lang w:val="sr-Latn"/>
        </w:rPr>
      </w:pPr>
      <w:r w:rsidRPr="3281EBDC" w:rsidR="00EE54A3">
        <w:rPr>
          <w:lang w:val="sr-Latn"/>
        </w:rPr>
        <w:t>Pojedinačno će svaki član tima provoditi 7 – 10 sati</w:t>
      </w:r>
      <w:r w:rsidRPr="3281EBDC" w:rsidR="00642F51">
        <w:rPr>
          <w:lang w:val="sr-Latn"/>
        </w:rPr>
        <w:t xml:space="preserve"> nedeljno</w:t>
      </w:r>
      <w:r w:rsidRPr="3281EBDC" w:rsidR="00EE54A3">
        <w:rPr>
          <w:lang w:val="sr-Latn"/>
        </w:rPr>
        <w:t xml:space="preserve"> radeći na projektu.</w:t>
      </w:r>
    </w:p>
    <w:p xmlns:wp14="http://schemas.microsoft.com/office/word/2010/wordml" w:rsidR="00EE54A3" w:rsidP="00EE54A3" w:rsidRDefault="00EE54A3" w14:paraId="1BFDBC62" wp14:textId="0426F58E">
      <w:pPr>
        <w:pStyle w:val="BodyText"/>
        <w:rPr>
          <w:lang w:val="sr-Latn"/>
        </w:rPr>
      </w:pPr>
      <w:r w:rsidRPr="742AF27D" w:rsidR="0AB69E18">
        <w:rPr>
          <w:lang w:val="sr-Latn"/>
        </w:rPr>
        <w:t>Timski sastanci će se održavati dva puta nedeljno u trajanju do 2 sat</w:t>
      </w:r>
      <w:r w:rsidRPr="742AF27D" w:rsidR="0E0AD9C9">
        <w:rPr>
          <w:lang w:val="sr-Latn"/>
        </w:rPr>
        <w:t>a. Na njima će se diskutovati o dotadašnjem napretku u izradi projekta i vršiti konsultacije i preraspodela obaveza među članovima tima.</w:t>
      </w:r>
    </w:p>
    <w:p xmlns:wp14="http://schemas.microsoft.com/office/word/2010/wordml" w:rsidR="00AF4D23" w:rsidP="00EE54A3" w:rsidRDefault="00AF4D23" w14:paraId="09790EB2" wp14:textId="77777777">
      <w:pPr>
        <w:pStyle w:val="BodyText"/>
        <w:rPr>
          <w:lang w:val="sr-Latn"/>
        </w:rPr>
      </w:pPr>
      <w:r w:rsidRPr="3281EBDC" w:rsidR="00AF4D23">
        <w:rPr>
          <w:lang w:val="sr-Latn"/>
        </w:rPr>
        <w:t>Ukupno predviđeno vreme izrade projekta po članu tima je oko 130 sati.</w:t>
      </w:r>
    </w:p>
    <w:p xmlns:wp14="http://schemas.microsoft.com/office/word/2010/wordml" w:rsidR="00EA4AA4" w:rsidP="00EE54A3" w:rsidRDefault="00EA4AA4" w14:paraId="1193EC2E" wp14:textId="6402F02B">
      <w:pPr>
        <w:pStyle w:val="BodyText"/>
        <w:rPr>
          <w:lang w:val="sr-Latn"/>
        </w:rPr>
      </w:pPr>
      <w:r w:rsidRPr="742AF27D" w:rsidR="3311F720">
        <w:rPr>
          <w:lang w:val="sr-Latn"/>
        </w:rPr>
        <w:t>U slučaju odsustva nekog člana tima njegove obaveze biće preraspodeljene ostalim članovima tima na takav način da će im biti što manje izazovno.</w:t>
      </w:r>
    </w:p>
    <w:p xmlns:wp14="http://schemas.microsoft.com/office/word/2010/wordml" w:rsidRPr="00EE54A3" w:rsidR="00642F51" w:rsidP="00EE54A3" w:rsidRDefault="00642F51" w14:paraId="1FC39945" wp14:textId="77777777">
      <w:pPr>
        <w:pStyle w:val="BodyText"/>
        <w:rPr>
          <w:lang w:val="sr-Latn"/>
        </w:rPr>
      </w:pPr>
    </w:p>
    <w:p xmlns:wp14="http://schemas.microsoft.com/office/word/2010/wordml" w:rsidR="00447896" w:rsidRDefault="00447896" w14:paraId="0562CB0E" wp14:textId="77777777">
      <w:pPr>
        <w:pStyle w:val="BodyText"/>
        <w:rPr>
          <w:lang w:val="sr-Latn"/>
        </w:rPr>
      </w:pPr>
    </w:p>
    <w:p xmlns:wp14="http://schemas.microsoft.com/office/word/2010/wordml" w:rsidR="00447896" w:rsidRDefault="00447896" w14:paraId="34CE0A41" wp14:textId="77777777">
      <w:pPr>
        <w:pStyle w:val="BodyText"/>
      </w:pPr>
    </w:p>
    <w:sectPr w:rsidR="00447896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47896" w:rsidRDefault="00447896" w14:paraId="62EBF3C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447896" w:rsidRDefault="00447896" w14:paraId="6D98A12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xmlns:wp14="http://schemas.microsoft.com/office/word/2010/wordml" w:rsidR="00447896" w14:paraId="0DB48227" wp14:textId="77777777">
      <w:trPr>
        <w:trHeight w:val="273"/>
      </w:trPr>
      <w:tc>
        <w:tcPr>
          <w:tcW w:w="2538" w:type="dxa"/>
          <w:shd w:val="clear" w:color="auto" w:fill="auto"/>
        </w:tcPr>
        <w:p w:rsidR="00447896" w:rsidRDefault="00447896" w14:paraId="31F4DE5D" wp14:textId="77777777">
          <w:pPr>
            <w:ind w:right="360"/>
          </w:pPr>
          <w:r>
            <w:rPr>
              <w:lang w:val="sr-Latn-CS"/>
            </w:rPr>
            <w:t>Poverljivo</w:t>
          </w:r>
        </w:p>
      </w:tc>
      <w:tc>
        <w:tcPr>
          <w:tcW w:w="4590" w:type="dxa"/>
          <w:shd w:val="clear" w:color="auto" w:fill="auto"/>
        </w:tcPr>
        <w:p w:rsidR="00447896" w:rsidRDefault="00447896" w14:paraId="7866A321" wp14:textId="77777777">
          <w:pPr>
            <w:jc w:val="center"/>
          </w:pPr>
          <w:r>
            <w:rPr>
              <w:rFonts w:ascii="Symbol" w:hAnsi="Symbol" w:eastAsia="Symbol" w:cs="Symbol"/>
              <w:lang w:val="sr-Latn-CS"/>
            </w:rPr>
            <w:t></w:t>
          </w:r>
          <w:r>
            <w:rPr>
              <w:lang w:val="sr-Latn-CS"/>
            </w:rPr>
            <w:t>//TODO, 2022</w:t>
          </w:r>
        </w:p>
      </w:tc>
      <w:tc>
        <w:tcPr>
          <w:tcW w:w="2358" w:type="dxa"/>
          <w:shd w:val="clear" w:color="auto" w:fill="auto"/>
        </w:tcPr>
        <w:p w:rsidR="00447896" w:rsidRDefault="00447896" w14:paraId="41DE05F7" wp14:textId="77777777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6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\* ARABIC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6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xmlns:wp14="http://schemas.microsoft.com/office/word/2010/wordml" w:rsidR="00447896" w:rsidRDefault="00447896" w14:paraId="2946DB82" wp14:textId="77777777">
    <w:pPr>
      <w:pStyle w:val="Footer"/>
      <w:rPr>
        <w:lang w:val="sr-Latn-C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47896" w:rsidRDefault="00447896" w14:paraId="1F72F646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2AF27D" w:rsidTr="742AF27D" w14:paraId="3307D49E">
      <w:tc>
        <w:tcPr>
          <w:tcW w:w="3120" w:type="dxa"/>
          <w:tcMar/>
        </w:tcPr>
        <w:p w:rsidR="742AF27D" w:rsidP="742AF27D" w:rsidRDefault="742AF27D" w14:paraId="1557C8CD" w14:textId="029F2F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2AF27D" w:rsidP="742AF27D" w:rsidRDefault="742AF27D" w14:paraId="2DC6C6BB" w14:textId="1B2933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2AF27D" w:rsidP="742AF27D" w:rsidRDefault="742AF27D" w14:paraId="05FCB28D" w14:textId="296B00E9">
          <w:pPr>
            <w:pStyle w:val="Header"/>
            <w:bidi w:val="0"/>
            <w:ind w:right="-115"/>
            <w:jc w:val="right"/>
          </w:pPr>
        </w:p>
      </w:tc>
    </w:tr>
  </w:tbl>
  <w:p w:rsidR="742AF27D" w:rsidP="742AF27D" w:rsidRDefault="742AF27D" w14:paraId="71DE9D8F" w14:textId="283F208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47896" w:rsidRDefault="00447896" w14:paraId="5997CC1D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447896" w:rsidRDefault="00447896" w14:paraId="110FFD37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47896" w:rsidRDefault="00447896" w14:paraId="61CDCEAD" wp14:textId="77777777">
    <w:pPr>
      <w:rPr>
        <w:sz w:val="24"/>
      </w:rPr>
    </w:pPr>
  </w:p>
  <w:p xmlns:wp14="http://schemas.microsoft.com/office/word/2010/wordml" w:rsidR="00447896" w:rsidRDefault="00447896" w14:paraId="6BB9E253" wp14:textId="77777777">
    <w:pPr>
      <w:pBdr>
        <w:top w:val="single" w:color="000000" w:sz="6" w:space="1"/>
        <w:left w:val="none" w:color="000000" w:sz="0" w:space="0"/>
        <w:bottom w:val="none" w:color="000000" w:sz="0" w:space="0"/>
        <w:right w:val="none" w:color="000000" w:sz="0" w:space="0"/>
      </w:pBdr>
      <w:rPr>
        <w:sz w:val="24"/>
      </w:rPr>
    </w:pPr>
  </w:p>
  <w:p xmlns:wp14="http://schemas.microsoft.com/office/word/2010/wordml" w:rsidR="00447896" w:rsidRDefault="00447896" w14:paraId="0508AD28" wp14:textId="77777777"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jc w:val="right"/>
    </w:pPr>
    <w:r>
      <w:rPr>
        <w:rFonts w:ascii="Arial" w:hAnsi="Arial" w:cs="Arial"/>
        <w:b/>
        <w:sz w:val="36"/>
      </w:rPr>
      <w:t>//TODO</w:t>
    </w:r>
  </w:p>
  <w:p xmlns:wp14="http://schemas.microsoft.com/office/word/2010/wordml" w:rsidR="00447896" w:rsidRDefault="00447896" w14:paraId="23DE523C" wp14:textId="77777777"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jc w:val="right"/>
      <w:rPr>
        <w:rFonts w:ascii="Arial" w:hAnsi="Arial" w:cs="Arial"/>
        <w:b/>
        <w:sz w:val="24"/>
        <w:lang w:val="sr-Latn-CS"/>
      </w:rPr>
    </w:pPr>
  </w:p>
  <w:p xmlns:wp14="http://schemas.microsoft.com/office/word/2010/wordml" w:rsidR="00447896" w:rsidRDefault="00447896" w14:paraId="52E56223" wp14:textId="77777777">
    <w:pPr>
      <w:pStyle w:val="Header"/>
      <w:rPr>
        <w:rFonts w:ascii="Arial" w:hAnsi="Arial" w:cs="Arial"/>
        <w:b/>
        <w:sz w:val="24"/>
        <w:lang w:val="sr-Latn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47896" w:rsidRDefault="00447896" w14:paraId="08CE6F91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47896" w:rsidRDefault="00447896" w14:paraId="3FE9F23F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447896" w14:paraId="19A3F6B1" wp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447896" w:rsidRDefault="00447896" w14:paraId="3E95FD7B" wp14:textId="77777777">
          <w:r>
            <w:rPr>
              <w:lang w:val="sr-Latn-CS"/>
            </w:rPr>
            <w:t>StudNet</w:t>
          </w:r>
        </w:p>
      </w:tc>
      <w:tc>
        <w:tcPr>
          <w:tcW w:w="31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447896" w:rsidRDefault="00447896" w14:paraId="06F89D34" wp14:textId="77777777">
          <w:pPr>
            <w:tabs>
              <w:tab w:val="left" w:pos="1135"/>
            </w:tabs>
            <w:spacing w:before="40"/>
            <w:ind w:right="68"/>
          </w:pPr>
          <w:r>
            <w:rPr>
              <w:lang w:val="sr-Latn-CS"/>
            </w:rPr>
            <w:t xml:space="preserve">  Verzija:           1.0</w:t>
          </w:r>
        </w:p>
      </w:tc>
    </w:tr>
    <w:tr xmlns:wp14="http://schemas.microsoft.com/office/word/2010/wordml" w:rsidR="00447896" w14:paraId="29D27269" wp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447896" w:rsidRDefault="00447896" w14:paraId="307E0DEA" wp14:textId="77777777">
          <w:r>
            <w:rPr>
              <w:lang w:val="sr-Latn-CS"/>
            </w:rPr>
            <w:t>Plan realizacije projekta</w:t>
          </w:r>
        </w:p>
      </w:tc>
      <w:tc>
        <w:tcPr>
          <w:tcW w:w="31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447896" w:rsidRDefault="00447896" w14:paraId="4C5D28A4" wp14:textId="77777777">
          <w:r>
            <w:rPr>
              <w:lang w:val="sr-Latn-CS"/>
            </w:rPr>
            <w:t xml:space="preserve">  Datum: 04.03.2022. god.</w:t>
          </w:r>
        </w:p>
      </w:tc>
    </w:tr>
    <w:tr xmlns:wp14="http://schemas.microsoft.com/office/word/2010/wordml" w:rsidR="00447896" w14:paraId="7E2AF217" wp14:textId="77777777">
      <w:tc>
        <w:tcPr>
          <w:tcW w:w="9558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447896" w:rsidRDefault="00447896" w14:paraId="3D07A0A1" wp14:textId="77777777">
          <w:r>
            <w:rPr>
              <w:lang w:val="sr-Latn-CS"/>
            </w:rPr>
            <w:t>SWE-StudNet-01</w:t>
          </w:r>
        </w:p>
      </w:tc>
    </w:tr>
  </w:tbl>
  <w:p xmlns:wp14="http://schemas.microsoft.com/office/word/2010/wordml" w:rsidR="00447896" w:rsidRDefault="00447896" w14:paraId="6B699379" wp14:textId="77777777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47896" w:rsidRDefault="00447896" w14:paraId="07547A01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7" w15:restartNumberingAfterBreak="0">
    <w:nsid w:val="02A94827"/>
    <w:multiLevelType w:val="hybridMultilevel"/>
    <w:tmpl w:val="6248DB46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0C0664F5"/>
    <w:multiLevelType w:val="hybridMultilevel"/>
    <w:tmpl w:val="AF861F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E75D8"/>
    <w:multiLevelType w:val="hybridMultilevel"/>
    <w:tmpl w:val="76BA17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6A5824"/>
    <w:multiLevelType w:val="hybridMultilevel"/>
    <w:tmpl w:val="491C035E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07243FA"/>
    <w:multiLevelType w:val="hybridMultilevel"/>
    <w:tmpl w:val="0734D004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3F58517C"/>
    <w:multiLevelType w:val="hybridMultilevel"/>
    <w:tmpl w:val="AEA6BA3C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465E35C3"/>
    <w:multiLevelType w:val="hybridMultilevel"/>
    <w:tmpl w:val="4A90F1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524BBC"/>
    <w:multiLevelType w:val="hybridMultilevel"/>
    <w:tmpl w:val="3ADA2C38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4F664DB3"/>
    <w:multiLevelType w:val="hybridMultilevel"/>
    <w:tmpl w:val="16D41CFC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518F27AE"/>
    <w:multiLevelType w:val="hybridMultilevel"/>
    <w:tmpl w:val="CC2C3326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7" w15:restartNumberingAfterBreak="0">
    <w:nsid w:val="54F044C3"/>
    <w:multiLevelType w:val="hybridMultilevel"/>
    <w:tmpl w:val="5922D222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5F580688"/>
    <w:multiLevelType w:val="hybridMultilevel"/>
    <w:tmpl w:val="B022B9B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63255AD9"/>
    <w:multiLevelType w:val="hybridMultilevel"/>
    <w:tmpl w:val="F6F6C0B4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0" w15:restartNumberingAfterBreak="0">
    <w:nsid w:val="6B526D9B"/>
    <w:multiLevelType w:val="hybridMultilevel"/>
    <w:tmpl w:val="3E5A64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6DCF5F4E"/>
    <w:multiLevelType w:val="hybridMultilevel"/>
    <w:tmpl w:val="1E422A92"/>
    <w:lvl w:ilvl="0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2" w15:restartNumberingAfterBreak="0">
    <w:nsid w:val="732C2389"/>
    <w:multiLevelType w:val="hybridMultilevel"/>
    <w:tmpl w:val="DF7046F0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4"/>
  </w:num>
  <w:num w:numId="10">
    <w:abstractNumId w:val="20"/>
  </w:num>
  <w:num w:numId="11">
    <w:abstractNumId w:val="18"/>
  </w:num>
  <w:num w:numId="12">
    <w:abstractNumId w:val="7"/>
  </w:num>
  <w:num w:numId="13">
    <w:abstractNumId w:val="19"/>
  </w:num>
  <w:num w:numId="14">
    <w:abstractNumId w:val="22"/>
  </w:num>
  <w:num w:numId="15">
    <w:abstractNumId w:val="12"/>
  </w:num>
  <w:num w:numId="16">
    <w:abstractNumId w:val="17"/>
  </w:num>
  <w:num w:numId="17">
    <w:abstractNumId w:val="21"/>
  </w:num>
  <w:num w:numId="18">
    <w:abstractNumId w:val="11"/>
  </w:num>
  <w:num w:numId="19">
    <w:abstractNumId w:val="16"/>
  </w:num>
  <w:num w:numId="20">
    <w:abstractNumId w:val="15"/>
  </w:num>
  <w:num w:numId="21">
    <w:abstractNumId w:val="9"/>
  </w:num>
  <w:num w:numId="22">
    <w:abstractNumId w:val="8"/>
  </w:num>
  <w:num w:numId="23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4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4F"/>
    <w:rsid w:val="001E4E89"/>
    <w:rsid w:val="00447896"/>
    <w:rsid w:val="00642F51"/>
    <w:rsid w:val="00AB074F"/>
    <w:rsid w:val="00AF4D23"/>
    <w:rsid w:val="00B04877"/>
    <w:rsid w:val="00B221BC"/>
    <w:rsid w:val="00D3483C"/>
    <w:rsid w:val="00DE1B94"/>
    <w:rsid w:val="00E17032"/>
    <w:rsid w:val="00EA4AA4"/>
    <w:rsid w:val="00EE54A3"/>
    <w:rsid w:val="012D6DB8"/>
    <w:rsid w:val="02BFC88F"/>
    <w:rsid w:val="03BD010C"/>
    <w:rsid w:val="045B98F0"/>
    <w:rsid w:val="06DB7971"/>
    <w:rsid w:val="08C380A4"/>
    <w:rsid w:val="097F84F5"/>
    <w:rsid w:val="0A34EDD1"/>
    <w:rsid w:val="0A6B81A0"/>
    <w:rsid w:val="0AB69E18"/>
    <w:rsid w:val="0CFA0E3D"/>
    <w:rsid w:val="0D58A760"/>
    <w:rsid w:val="0D6DC81B"/>
    <w:rsid w:val="0DA32262"/>
    <w:rsid w:val="0E0AD9C9"/>
    <w:rsid w:val="0E95DE9E"/>
    <w:rsid w:val="0F5F171F"/>
    <w:rsid w:val="1031AEFF"/>
    <w:rsid w:val="104F868E"/>
    <w:rsid w:val="10DAC324"/>
    <w:rsid w:val="12769385"/>
    <w:rsid w:val="13694FC1"/>
    <w:rsid w:val="13B9FC79"/>
    <w:rsid w:val="13D1DFBB"/>
    <w:rsid w:val="15052022"/>
    <w:rsid w:val="155DBA60"/>
    <w:rsid w:val="15AE3447"/>
    <w:rsid w:val="16F98AC1"/>
    <w:rsid w:val="183CD614"/>
    <w:rsid w:val="19F37F0F"/>
    <w:rsid w:val="1A312B83"/>
    <w:rsid w:val="1B1F3697"/>
    <w:rsid w:val="1C256351"/>
    <w:rsid w:val="1C3B9656"/>
    <w:rsid w:val="1D60DEBF"/>
    <w:rsid w:val="1E864782"/>
    <w:rsid w:val="1F049CA6"/>
    <w:rsid w:val="201245B1"/>
    <w:rsid w:val="20A06D07"/>
    <w:rsid w:val="20C240A5"/>
    <w:rsid w:val="23F9E167"/>
    <w:rsid w:val="25A17DBC"/>
    <w:rsid w:val="270FAE8B"/>
    <w:rsid w:val="273D4E1D"/>
    <w:rsid w:val="27F55CDA"/>
    <w:rsid w:val="28D91E7E"/>
    <w:rsid w:val="2903E659"/>
    <w:rsid w:val="29861982"/>
    <w:rsid w:val="2A474F4D"/>
    <w:rsid w:val="2B890E7F"/>
    <w:rsid w:val="2CD91848"/>
    <w:rsid w:val="2E74E8A9"/>
    <w:rsid w:val="2F114AE6"/>
    <w:rsid w:val="2FED6D80"/>
    <w:rsid w:val="30B690D1"/>
    <w:rsid w:val="31893DE1"/>
    <w:rsid w:val="3281EBDC"/>
    <w:rsid w:val="3311F720"/>
    <w:rsid w:val="33EE3193"/>
    <w:rsid w:val="352C09E6"/>
    <w:rsid w:val="36867028"/>
    <w:rsid w:val="36BD03F7"/>
    <w:rsid w:val="37EF09DB"/>
    <w:rsid w:val="39F4A4B9"/>
    <w:rsid w:val="3AACE647"/>
    <w:rsid w:val="3ACC8BBD"/>
    <w:rsid w:val="3B380DAD"/>
    <w:rsid w:val="3CBAB5B1"/>
    <w:rsid w:val="3D28CAB9"/>
    <w:rsid w:val="3D2C457B"/>
    <w:rsid w:val="3E6FAE6F"/>
    <w:rsid w:val="3E82AFAE"/>
    <w:rsid w:val="3ECB0044"/>
    <w:rsid w:val="40236212"/>
    <w:rsid w:val="40F989E4"/>
    <w:rsid w:val="421CA839"/>
    <w:rsid w:val="441DBA28"/>
    <w:rsid w:val="449D159A"/>
    <w:rsid w:val="44EF9352"/>
    <w:rsid w:val="4616857D"/>
    <w:rsid w:val="46675A6E"/>
    <w:rsid w:val="47984E08"/>
    <w:rsid w:val="483A7D54"/>
    <w:rsid w:val="4A012028"/>
    <w:rsid w:val="4D9EABFE"/>
    <w:rsid w:val="4DAADD94"/>
    <w:rsid w:val="4E55975E"/>
    <w:rsid w:val="4EE2AC6A"/>
    <w:rsid w:val="4FF167BF"/>
    <w:rsid w:val="509E5C48"/>
    <w:rsid w:val="523A2CA9"/>
    <w:rsid w:val="53D5FD0A"/>
    <w:rsid w:val="53D5FD0A"/>
    <w:rsid w:val="544F3BF6"/>
    <w:rsid w:val="54617D84"/>
    <w:rsid w:val="58624197"/>
    <w:rsid w:val="5C0C1AAE"/>
    <w:rsid w:val="5D8A1380"/>
    <w:rsid w:val="608E72FC"/>
    <w:rsid w:val="60C1C972"/>
    <w:rsid w:val="622A435D"/>
    <w:rsid w:val="6304B298"/>
    <w:rsid w:val="630D94C7"/>
    <w:rsid w:val="636972D9"/>
    <w:rsid w:val="63E02CA7"/>
    <w:rsid w:val="64A96528"/>
    <w:rsid w:val="64D07738"/>
    <w:rsid w:val="65B521F2"/>
    <w:rsid w:val="65D49746"/>
    <w:rsid w:val="67B72F96"/>
    <w:rsid w:val="697CD64B"/>
    <w:rsid w:val="6A360960"/>
    <w:rsid w:val="6AEED058"/>
    <w:rsid w:val="6CB2733C"/>
    <w:rsid w:val="6D5181D5"/>
    <w:rsid w:val="6F7B798C"/>
    <w:rsid w:val="702ECD84"/>
    <w:rsid w:val="7144E97F"/>
    <w:rsid w:val="742AF27D"/>
    <w:rsid w:val="74A3D75A"/>
    <w:rsid w:val="77A85F0F"/>
    <w:rsid w:val="78EF86A9"/>
    <w:rsid w:val="7A8B570A"/>
    <w:rsid w:val="7AA719B5"/>
    <w:rsid w:val="7C11D3DF"/>
    <w:rsid w:val="7D91921E"/>
    <w:rsid w:val="7E236C87"/>
    <w:rsid w:val="7FB58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0F004BD"/>
  <w15:chartTrackingRefBased/>
  <w15:docId w15:val="{5D1B4798-EB26-44F5-9A98-B383D06FE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281EBDC"/>
    <w:rPr>
      <w:noProof/>
      <w:lang w:val="sr-Latn-RS" w:eastAsia="zh-CN"/>
    </w:rPr>
    <w:pPr>
      <w:widowControl w:val="0"/>
      <w:spacing w:line="240" w:lineRule="atLeast"/>
    </w:pPr>
  </w:style>
  <w:style w:type="paragraph" w:styleId="Heading1">
    <w:uiPriority w:val="1"/>
    <w:name w:val="heading 1"/>
    <w:basedOn w:val="Normal"/>
    <w:next w:val="Normal"/>
    <w:qFormat/>
    <w:rsid w:val="3281EBDC"/>
    <w:rPr>
      <w:rFonts w:ascii="Arial" w:hAnsi="Arial" w:eastAsia="Times New Roman" w:cs="Arial"/>
      <w:b w:val="1"/>
      <w:bCs w:val="1"/>
      <w:sz w:val="24"/>
      <w:szCs w:val="24"/>
    </w:rPr>
    <w:pPr>
      <w:keepNext w:val="1"/>
      <w:spacing w:before="120" w:after="60"/>
      <w:outlineLvl w:val="0"/>
    </w:pPr>
  </w:style>
  <w:style w:type="paragraph" w:styleId="Heading2">
    <w:uiPriority w:val="1"/>
    <w:name w:val="heading 2"/>
    <w:basedOn w:val="Heading1"/>
    <w:next w:val="Normal"/>
    <w:qFormat/>
    <w:rsid w:val="3281EBDC"/>
    <w:rPr>
      <w:sz w:val="20"/>
      <w:szCs w:val="20"/>
    </w:rPr>
    <w:pPr>
      <w:outlineLvl w:val="1"/>
    </w:pPr>
  </w:style>
  <w:style w:type="paragraph" w:styleId="Heading3">
    <w:uiPriority w:val="1"/>
    <w:name w:val="heading 3"/>
    <w:basedOn w:val="Heading1"/>
    <w:next w:val="Normal"/>
    <w:qFormat/>
    <w:rsid w:val="3281EBDC"/>
    <w:rPr>
      <w:b w:val="0"/>
      <w:bCs w:val="0"/>
      <w:i w:val="1"/>
      <w:iCs w:val="1"/>
      <w:sz w:val="20"/>
      <w:szCs w:val="20"/>
    </w:rPr>
    <w:pPr>
      <w:outlineLvl w:val="2"/>
    </w:pPr>
  </w:style>
  <w:style w:type="paragraph" w:styleId="Heading4">
    <w:uiPriority w:val="1"/>
    <w:name w:val="heading 4"/>
    <w:basedOn w:val="Heading1"/>
    <w:next w:val="Normal"/>
    <w:qFormat/>
    <w:rsid w:val="3281EBDC"/>
    <w:rPr>
      <w:b w:val="0"/>
      <w:bCs w:val="0"/>
      <w:sz w:val="20"/>
      <w:szCs w:val="20"/>
    </w:rPr>
    <w:pPr>
      <w:outlineLvl w:val="3"/>
    </w:pPr>
  </w:style>
  <w:style w:type="paragraph" w:styleId="Heading5">
    <w:uiPriority w:val="1"/>
    <w:name w:val="heading 5"/>
    <w:basedOn w:val="Normal"/>
    <w:next w:val="Normal"/>
    <w:qFormat/>
    <w:rsid w:val="3281EBDC"/>
    <w:rPr>
      <w:sz w:val="22"/>
      <w:szCs w:val="22"/>
    </w:rPr>
    <w:pPr>
      <w:spacing w:before="240" w:after="60"/>
      <w:ind w:left="0" w:firstLine="0"/>
      <w:outlineLvl w:val="4"/>
    </w:pPr>
  </w:style>
  <w:style w:type="paragraph" w:styleId="Heading6">
    <w:uiPriority w:val="1"/>
    <w:name w:val="heading 6"/>
    <w:basedOn w:val="Normal"/>
    <w:next w:val="Normal"/>
    <w:qFormat/>
    <w:rsid w:val="3281EBDC"/>
    <w:rPr>
      <w:i w:val="1"/>
      <w:iCs w:val="1"/>
      <w:sz w:val="22"/>
      <w:szCs w:val="22"/>
    </w:rPr>
    <w:pPr>
      <w:spacing w:before="240" w:after="60"/>
      <w:ind w:left="0" w:firstLine="0"/>
      <w:outlineLvl w:val="5"/>
    </w:pPr>
  </w:style>
  <w:style w:type="paragraph" w:styleId="Heading7">
    <w:uiPriority w:val="1"/>
    <w:name w:val="heading 7"/>
    <w:basedOn w:val="Normal"/>
    <w:next w:val="Normal"/>
    <w:qFormat/>
    <w:rsid w:val="3281EBDC"/>
    <w:pPr>
      <w:spacing w:before="240" w:after="60"/>
      <w:ind w:left="0" w:firstLine="0"/>
      <w:outlineLvl w:val="6"/>
    </w:pPr>
  </w:style>
  <w:style w:type="paragraph" w:styleId="Heading8">
    <w:uiPriority w:val="1"/>
    <w:name w:val="heading 8"/>
    <w:basedOn w:val="Normal"/>
    <w:next w:val="Normal"/>
    <w:qFormat/>
    <w:rsid w:val="3281EBDC"/>
    <w:rPr>
      <w:i w:val="1"/>
      <w:iCs w:val="1"/>
    </w:rPr>
    <w:pPr>
      <w:spacing w:before="240" w:after="60"/>
      <w:ind w:left="0" w:firstLine="0"/>
      <w:outlineLvl w:val="7"/>
    </w:pPr>
  </w:style>
  <w:style w:type="paragraph" w:styleId="Heading9">
    <w:uiPriority w:val="1"/>
    <w:name w:val="heading 9"/>
    <w:basedOn w:val="Normal"/>
    <w:next w:val="Normal"/>
    <w:qFormat/>
    <w:rsid w:val="3281EBDC"/>
    <w:rPr>
      <w:b w:val="1"/>
      <w:bCs w:val="1"/>
      <w:i w:val="1"/>
      <w:iCs w:val="1"/>
      <w:sz w:val="18"/>
      <w:szCs w:val="18"/>
    </w:rPr>
    <w:pPr>
      <w:spacing w:before="240" w:after="60"/>
      <w:ind w:left="0" w:firstLine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</w:rPr>
  </w:style>
  <w:style w:type="character" w:styleId="WW8Num4z0" w:customStyle="1">
    <w:name w:val="WW8Num4z0"/>
    <w:rPr>
      <w:rFonts w:hint="default" w:ascii="Symbol" w:hAnsi="Symbol" w:cs="Symbol"/>
    </w:rPr>
  </w:style>
  <w:style w:type="character" w:styleId="WW8Num5z0" w:customStyle="1">
    <w:name w:val="WW8Num5z0"/>
  </w:style>
  <w:style w:type="character" w:styleId="WW8Num6z0" w:customStyle="1">
    <w:name w:val="WW8Num6z0"/>
  </w:style>
  <w:style w:type="character" w:styleId="WW8Num7z0" w:customStyle="1">
    <w:name w:val="WW8Num7z0"/>
    <w:rPr>
      <w:rFonts w:hint="default" w:ascii="Symbol" w:hAnsi="Symbol" w:cs="Symbol"/>
    </w:rPr>
  </w:style>
  <w:style w:type="character" w:styleId="WW8Num8z0" w:customStyle="1">
    <w:name w:val="WW8Num8z0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Symbol" w:hAnsi="Symbol" w:cs="Symbol"/>
    </w:rPr>
  </w:style>
  <w:style w:type="character" w:styleId="WW8Num10z0" w:customStyle="1">
    <w:name w:val="WW8Num10z0"/>
    <w:rPr>
      <w:rFonts w:hint="default" w:ascii="Symbol" w:hAnsi="Symbol" w:cs="Symbol"/>
    </w:rPr>
  </w:style>
  <w:style w:type="character" w:styleId="WW8Num11z0" w:customStyle="1">
    <w:name w:val="WW8Num11z0"/>
  </w:style>
  <w:style w:type="character" w:styleId="WW8Num12z0" w:customStyle="1">
    <w:name w:val="WW8Num12z0"/>
    <w:rPr>
      <w:rFonts w:hint="default" w:ascii="Symbol" w:hAnsi="Symbol" w:cs="Symbol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80"/>
      <w:u w:val="single"/>
      <w:lang/>
    </w:rPr>
  </w:style>
  <w:style w:type="character" w:styleId="IndexLink" w:customStyle="1">
    <w:name w:val="Index Link"/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true">
    <w:uiPriority w:val="1"/>
    <w:name w:val="Heading"/>
    <w:basedOn w:val="Normal"/>
    <w:next w:val="Normal"/>
    <w:rsid w:val="3281EBDC"/>
    <w:rPr>
      <w:rFonts w:ascii="Arial" w:hAnsi="Arial" w:eastAsia="Times New Roman" w:cs="Arial"/>
      <w:b w:val="1"/>
      <w:bCs w:val="1"/>
      <w:sz w:val="36"/>
      <w:szCs w:val="36"/>
    </w:rPr>
    <w:pPr>
      <w:spacing w:lineRule="auto"/>
      <w:jc w:val="center"/>
    </w:pPr>
  </w:style>
  <w:style w:type="paragraph" w:styleId="BodyText">
    <w:uiPriority w:val="1"/>
    <w:name w:val="Body Text"/>
    <w:basedOn w:val="Normal"/>
    <w:link w:val="BodyTextChar"/>
    <w:rsid w:val="3281EBDC"/>
    <w:pPr>
      <w:spacing w:after="120"/>
      <w:ind w:left="720"/>
    </w:pPr>
  </w:style>
  <w:style w:type="paragraph" w:styleId="List">
    <w:uiPriority w:val="1"/>
    <w:name w:val="List"/>
    <w:basedOn w:val="BodyText"/>
    <w:rsid w:val="3281EBDC"/>
    <w:rPr>
      <w:rFonts w:ascii="Times New Roman" w:hAnsi="Times New Roman" w:eastAsia="Times New Roman" w:cs="Lucida Sans"/>
    </w:rPr>
  </w:style>
  <w:style w:type="paragraph" w:styleId="Caption">
    <w:uiPriority w:val="1"/>
    <w:name w:val="caption"/>
    <w:basedOn w:val="Normal"/>
    <w:qFormat/>
    <w:rsid w:val="3281EBDC"/>
    <w:rPr>
      <w:rFonts w:ascii="Times New Roman" w:hAnsi="Times New Roman" w:eastAsia="Times New Roman" w:cs="Lucida Sans"/>
      <w:i w:val="1"/>
      <w:iCs w:val="1"/>
      <w:sz w:val="24"/>
      <w:szCs w:val="24"/>
    </w:rPr>
    <w:pPr>
      <w:spacing w:before="120" w:after="120"/>
    </w:pPr>
  </w:style>
  <w:style w:type="paragraph" w:styleId="Index" w:customStyle="true">
    <w:uiPriority w:val="1"/>
    <w:name w:val="Index"/>
    <w:basedOn w:val="Normal"/>
    <w:rsid w:val="3281EBDC"/>
  </w:style>
  <w:style w:type="paragraph" w:styleId="Paragraph2" w:customStyle="true">
    <w:uiPriority w:val="1"/>
    <w:name w:val="Paragraph2"/>
    <w:basedOn w:val="Normal"/>
    <w:rsid w:val="3281EBDC"/>
    <w:rPr>
      <w:color w:val="000000" w:themeColor="text1" w:themeTint="FF" w:themeShade="FF"/>
      <w:lang w:val="en-AU"/>
    </w:rPr>
    <w:pPr>
      <w:spacing w:before="80"/>
      <w:ind w:left="720"/>
      <w:jc w:val="both"/>
    </w:pPr>
  </w:style>
  <w:style w:type="paragraph" w:styleId="Subtitle">
    <w:uiPriority w:val="1"/>
    <w:name w:val="Subtitle"/>
    <w:basedOn w:val="Normal"/>
    <w:next w:val="BodyText"/>
    <w:qFormat/>
    <w:rsid w:val="3281EBDC"/>
    <w:rPr>
      <w:rFonts w:ascii="Arial" w:hAnsi="Arial" w:eastAsia="Times New Roman" w:cs="Arial"/>
      <w:i w:val="1"/>
      <w:iCs w:val="1"/>
      <w:sz w:val="36"/>
      <w:szCs w:val="36"/>
      <w:lang w:val="en-AU"/>
    </w:rPr>
    <w:pPr>
      <w:spacing w:after="60"/>
      <w:jc w:val="center"/>
    </w:pPr>
  </w:style>
  <w:style w:type="paragraph" w:styleId="NormalIndent">
    <w:uiPriority w:val="1"/>
    <w:name w:val="Normal Indent"/>
    <w:basedOn w:val="Normal"/>
    <w:rsid w:val="3281EBDC"/>
    <w:pPr>
      <w:ind w:left="900" w:hanging="900"/>
    </w:pPr>
  </w:style>
  <w:style w:type="paragraph" w:styleId="TOC1">
    <w:uiPriority w:val="1"/>
    <w:name w:val="toc 1"/>
    <w:basedOn w:val="Normal"/>
    <w:next w:val="Normal"/>
    <w:rsid w:val="3281EBDC"/>
    <w:pPr>
      <w:tabs>
        <w:tab w:val="right" w:leader="none" w:pos="9360"/>
      </w:tabs>
      <w:spacing w:before="240" w:after="60"/>
      <w:ind w:right="720"/>
    </w:pPr>
  </w:style>
  <w:style w:type="paragraph" w:styleId="TOC2">
    <w:uiPriority w:val="1"/>
    <w:name w:val="toc 2"/>
    <w:basedOn w:val="Normal"/>
    <w:next w:val="Normal"/>
    <w:rsid w:val="3281EBDC"/>
    <w:pPr>
      <w:tabs>
        <w:tab w:val="right" w:leader="none" w:pos="9360"/>
      </w:tabs>
      <w:ind w:left="432" w:right="720"/>
    </w:pPr>
  </w:style>
  <w:style w:type="paragraph" w:styleId="TOC3">
    <w:uiPriority w:val="1"/>
    <w:name w:val="toc 3"/>
    <w:basedOn w:val="Normal"/>
    <w:next w:val="Normal"/>
    <w:rsid w:val="3281EBDC"/>
    <w:pPr>
      <w:tabs>
        <w:tab w:val="right" w:leader="none" w:pos="9360"/>
      </w:tabs>
      <w:ind w:left="864"/>
    </w:pPr>
  </w:style>
  <w:style w:type="paragraph" w:styleId="HeaderandFooter" w:customStyle="true">
    <w:uiPriority w:val="1"/>
    <w:name w:val="Header and Footer"/>
    <w:basedOn w:val="Normal"/>
    <w:rsid w:val="3281EBDC"/>
    <w:pPr>
      <w:tabs>
        <w:tab w:val="center" w:leader="none" w:pos="4986"/>
        <w:tab w:val="right" w:leader="none" w:pos="9972"/>
      </w:tabs>
    </w:pPr>
  </w:style>
  <w:style w:type="paragraph" w:styleId="Header">
    <w:uiPriority w:val="1"/>
    <w:name w:val="header"/>
    <w:basedOn w:val="Normal"/>
    <w:rsid w:val="3281EBDC"/>
    <w:pPr>
      <w:tabs>
        <w:tab w:val="center" w:leader="none" w:pos="4320"/>
        <w:tab w:val="right" w:leader="none" w:pos="8640"/>
      </w:tabs>
    </w:pPr>
  </w:style>
  <w:style w:type="paragraph" w:styleId="Footer">
    <w:uiPriority w:val="1"/>
    <w:name w:val="footer"/>
    <w:basedOn w:val="Normal"/>
    <w:rsid w:val="3281EBDC"/>
    <w:pPr>
      <w:tabs>
        <w:tab w:val="center" w:leader="none" w:pos="4320"/>
        <w:tab w:val="right" w:leader="none" w:pos="8640"/>
      </w:tabs>
    </w:pPr>
  </w:style>
  <w:style w:type="paragraph" w:styleId="TOC4">
    <w:uiPriority w:val="1"/>
    <w:name w:val="toc 4"/>
    <w:basedOn w:val="Normal"/>
    <w:next w:val="Normal"/>
    <w:rsid w:val="3281EBDC"/>
    <w:pPr>
      <w:ind w:left="600"/>
    </w:pPr>
  </w:style>
  <w:style w:type="paragraph" w:styleId="TOC5">
    <w:uiPriority w:val="1"/>
    <w:name w:val="toc 5"/>
    <w:basedOn w:val="Normal"/>
    <w:next w:val="Normal"/>
    <w:rsid w:val="3281EBDC"/>
    <w:pPr>
      <w:ind w:left="800"/>
    </w:pPr>
  </w:style>
  <w:style w:type="paragraph" w:styleId="Tabletext" w:customStyle="true">
    <w:uiPriority w:val="1"/>
    <w:name w:val="Tabletext"/>
    <w:basedOn w:val="Normal"/>
    <w:rsid w:val="3281EBDC"/>
    <w:pPr>
      <w:spacing w:after="120"/>
    </w:pPr>
  </w:style>
  <w:style w:type="paragraph" w:styleId="TOC6">
    <w:uiPriority w:val="1"/>
    <w:name w:val="toc 6"/>
    <w:basedOn w:val="Normal"/>
    <w:next w:val="Normal"/>
    <w:rsid w:val="3281EBDC"/>
    <w:pPr>
      <w:ind w:left="1000"/>
    </w:pPr>
  </w:style>
  <w:style w:type="paragraph" w:styleId="TOC7">
    <w:uiPriority w:val="1"/>
    <w:name w:val="toc 7"/>
    <w:basedOn w:val="Normal"/>
    <w:next w:val="Normal"/>
    <w:rsid w:val="3281EBDC"/>
    <w:pPr>
      <w:ind w:left="1200"/>
    </w:pPr>
  </w:style>
  <w:style w:type="paragraph" w:styleId="TOC8">
    <w:uiPriority w:val="1"/>
    <w:name w:val="toc 8"/>
    <w:basedOn w:val="Normal"/>
    <w:next w:val="Normal"/>
    <w:rsid w:val="3281EBDC"/>
    <w:pPr>
      <w:ind w:left="1400"/>
    </w:pPr>
  </w:style>
  <w:style w:type="paragraph" w:styleId="TOC9">
    <w:uiPriority w:val="1"/>
    <w:name w:val="toc 9"/>
    <w:basedOn w:val="Normal"/>
    <w:next w:val="Normal"/>
    <w:rsid w:val="3281EBDC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uppressAutoHyphens/>
      <w:spacing w:after="200" w:line="280" w:lineRule="exact"/>
      <w:ind w:left="1440" w:hanging="360"/>
    </w:pPr>
    <w:rPr>
      <w:rFonts w:ascii="Times" w:hAnsi="Times" w:cs="Times"/>
      <w:color w:val="000000"/>
      <w:sz w:val="24"/>
      <w:lang w:eastAsia="zh-CN"/>
    </w:rPr>
  </w:style>
  <w:style w:type="paragraph" w:styleId="paraspace" w:customStyle="1">
    <w:name w:val="para space"/>
    <w:pPr>
      <w:keepNext/>
      <w:widowControl w:val="0"/>
      <w:suppressAutoHyphens/>
      <w:spacing w:after="200" w:line="280" w:lineRule="exact"/>
      <w:ind w:left="1080"/>
      <w:jc w:val="both"/>
    </w:pPr>
    <w:rPr>
      <w:rFonts w:ascii="Times" w:hAnsi="Times" w:cs="Times"/>
      <w:color w:val="000000"/>
      <w:sz w:val="24"/>
      <w:lang w:eastAsia="zh-CN"/>
    </w:rPr>
  </w:style>
  <w:style w:type="paragraph" w:styleId="NormalWeb">
    <w:uiPriority w:val="1"/>
    <w:name w:val="Normal (Web)"/>
    <w:basedOn w:val="Normal"/>
    <w:rsid w:val="3281EBDC"/>
    <w:rPr>
      <w:sz w:val="24"/>
      <w:szCs w:val="24"/>
    </w:rPr>
    <w:pPr>
      <w:widowControl w:val="1"/>
      <w:spacing w:before="100" w:after="100" w:lineRule="auto"/>
    </w:pPr>
  </w:style>
  <w:style w:type="paragraph" w:styleId="TableContents" w:customStyle="true">
    <w:uiPriority w:val="1"/>
    <w:name w:val="Table Contents"/>
    <w:basedOn w:val="Normal"/>
    <w:rsid w:val="3281EBDC"/>
  </w:style>
  <w:style w:type="paragraph" w:styleId="TableHeading" w:customStyle="true">
    <w:uiPriority w:val="1"/>
    <w:name w:val="Table Heading"/>
    <w:basedOn w:val="TableContents"/>
    <w:rsid w:val="3281EBDC"/>
    <w:rPr>
      <w:b w:val="1"/>
      <w:bCs w:val="1"/>
    </w:rPr>
    <w:pPr>
      <w:jc w:val="center"/>
    </w:pPr>
  </w:style>
  <w:style w:type="paragraph" w:styleId="ListContents" w:customStyle="true">
    <w:uiPriority w:val="1"/>
    <w:name w:val="List Contents"/>
    <w:basedOn w:val="Normal"/>
    <w:rsid w:val="3281EBDC"/>
    <w:pPr>
      <w:ind w:left="567"/>
    </w:pPr>
  </w:style>
  <w:style w:type="paragraph" w:styleId="ListHeading" w:customStyle="true">
    <w:uiPriority w:val="1"/>
    <w:name w:val="List Heading"/>
    <w:basedOn w:val="Normal"/>
    <w:next w:val="ListContents"/>
    <w:rsid w:val="3281EBDC"/>
  </w:style>
  <w:style w:type="character" w:styleId="BodyTextChar" w:customStyle="true">
    <w:uiPriority w:val="1"/>
    <w:name w:val="Body Text Char"/>
    <w:link w:val="BodyText"/>
    <w:rsid w:val="3281EBDC"/>
    <w:rPr>
      <w:noProof/>
      <w:lang w:val="sr-Latn-RS" w:eastAsia="zh-CN"/>
    </w:rPr>
  </w:style>
  <w:style w:type="paragraph" w:styleId="Title">
    <w:uiPriority w:val="10"/>
    <w:name w:val="Title"/>
    <w:basedOn w:val="Normal"/>
    <w:next w:val="Normal"/>
    <w:link w:val="TitleChar"/>
    <w:qFormat/>
    <w:rsid w:val="3281EBDC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 w:lineRule="auto"/>
      <w:contextualSpacing/>
    </w:pPr>
  </w:style>
  <w:style w:type="paragraph" w:styleId="Quote">
    <w:uiPriority w:val="29"/>
    <w:name w:val="Quote"/>
    <w:basedOn w:val="Normal"/>
    <w:next w:val="Normal"/>
    <w:link w:val="QuoteChar"/>
    <w:qFormat/>
    <w:rsid w:val="3281EBD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281EBD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281EBDC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3281EBDC"/>
    <w:rPr>
      <w:rFonts w:ascii="Calibri Light" w:hAnsi="Calibri Light" w:eastAsia="游ゴシック Light" w:cs="Times New Roman" w:asciiTheme="majorAscii" w:hAnsiTheme="majorAscii" w:eastAsiaTheme="majorEastAsia" w:cstheme="majorBidi"/>
      <w:noProof/>
      <w:sz w:val="56"/>
      <w:szCs w:val="56"/>
      <w:lang w:val="sr-Latn-RS"/>
    </w:rPr>
  </w:style>
  <w:style w:type="character" w:styleId="QuoteChar" w:customStyle="true">
    <w:uiPriority w:val="29"/>
    <w:name w:val="Quote Char"/>
    <w:basedOn w:val="DefaultParagraphFont"/>
    <w:link w:val="Quote"/>
    <w:rsid w:val="3281EBDC"/>
    <w:rPr>
      <w:i w:val="1"/>
      <w:iCs w:val="1"/>
      <w:noProof/>
      <w:color w:val="404040" w:themeColor="text1" w:themeTint="BF" w:themeShade="FF"/>
      <w:lang w:val="sr-Latn-R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281EBDC"/>
    <w:rPr>
      <w:i w:val="1"/>
      <w:iCs w:val="1"/>
      <w:noProof/>
      <w:color w:val="4472C4" w:themeColor="accent1" w:themeTint="FF" w:themeShade="FF"/>
      <w:lang w:val="sr-Latn-RS"/>
    </w:rPr>
  </w:style>
  <w:style w:type="paragraph" w:styleId="EndnoteText">
    <w:uiPriority w:val="99"/>
    <w:name w:val="endnote text"/>
    <w:basedOn w:val="Normal"/>
    <w:semiHidden/>
    <w:unhideWhenUsed/>
    <w:link w:val="EndnoteTextChar"/>
    <w:rsid w:val="3281EBDC"/>
    <w:rPr>
      <w:sz w:val="20"/>
      <w:szCs w:val="20"/>
    </w:rPr>
    <w:pPr>
      <w:spacing w:after="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281EBDC"/>
    <w:rPr>
      <w:noProof/>
      <w:sz w:val="20"/>
      <w:szCs w:val="20"/>
      <w:lang w:val="sr-Latn-R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281EBDC"/>
    <w:rPr>
      <w:sz w:val="20"/>
      <w:szCs w:val="20"/>
    </w:rPr>
    <w:pPr>
      <w:spacing w:after="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281EBDC"/>
    <w:rPr>
      <w:noProof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4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footer" Target="footer2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header" Target="header5.xml" Id="rId14" /><Relationship Type="http://schemas.openxmlformats.org/officeDocument/2006/relationships/glossaryDocument" Target="glossary/document.xml" Id="Rd2265fdfceaa4568" /><Relationship Type="http://schemas.openxmlformats.org/officeDocument/2006/relationships/footer" Target="footer3.xml" Id="R8f245cafc18a419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c8414-71e0-487d-8f27-7b0b73a12fb2}"/>
      </w:docPartPr>
      <w:docPartBody>
        <w:p w14:paraId="091C74F1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B2B2DFB070B5419D7212F9838BB77B" ma:contentTypeVersion="2" ma:contentTypeDescription="Kreiraj novi dokument." ma:contentTypeScope="" ma:versionID="49dd8962711ac78e258b7c998cf84a04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cdbdea7726f25998ce72590b6b66efdd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DE45A-64E1-482D-BEC9-113825677D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E39BD2-FBA6-4745-B0D8-B2C52B11328E}"/>
</file>

<file path=customXml/itemProps3.xml><?xml version="1.0" encoding="utf-8"?>
<ds:datastoreItem xmlns:ds="http://schemas.openxmlformats.org/officeDocument/2006/customXml" ds:itemID="{D3159BB7-E893-4B3F-B229-273BE5542F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lastModifiedBy>Luka Kocic</lastModifiedBy>
  <revision>11</revision>
  <lastPrinted>1999-04-23T21:49:00.0000000Z</lastPrinted>
  <dcterms:created xsi:type="dcterms:W3CDTF">2022-03-05T12:23:00.0000000Z</dcterms:created>
  <dcterms:modified xsi:type="dcterms:W3CDTF">2022-03-05T21:09:55.9483847Z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  <property fmtid="{D5CDD505-2E9C-101B-9397-08002B2CF9AE}" pid="4" name="ContentTypeId">
    <vt:lpwstr>0x01010093B2B2DFB070B5419D7212F9838BB77B</vt:lpwstr>
  </property>
</Properties>
</file>